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2.jpeg" ContentType="image/jpeg"/>
  <Override PartName="/word/media/image21.jpeg" ContentType="image/jpeg"/>
  <Override PartName="/word/media/image19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20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18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100" w:before="7" w:after="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left="116" w:right="0" w:hanging="0"/>
        <w:rPr/>
      </w:pPr>
      <w:r>
        <w:rPr/>
      </w:r>
    </w:p>
    <w:p>
      <w:pPr>
        <w:pStyle w:val="Normal"/>
        <w:ind w:left="116" w:right="0" w:hanging="0"/>
        <w:rPr/>
      </w:pPr>
      <w:r>
        <w:rPr/>
      </w:r>
    </w:p>
    <w:p>
      <w:pPr>
        <w:pStyle w:val="Normal"/>
        <w:ind w:left="116" w:right="0" w:hanging="0"/>
        <w:rPr/>
      </w:pPr>
      <w:r>
        <w:rPr/>
      </w:r>
    </w:p>
    <w:p>
      <w:pPr>
        <w:pStyle w:val="Normal"/>
        <w:ind w:left="116" w:right="0" w:hanging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SAGNIK BASU 113EC0199</w:t>
      </w:r>
    </w:p>
    <w:p>
      <w:pPr>
        <w:pStyle w:val="Normal"/>
        <w:ind w:left="116" w:right="0" w:hanging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ind w:left="116" w:right="0" w:hanging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1</w:t>
      </w:r>
    </w:p>
    <w:p>
      <w:pPr>
        <w:pStyle w:val="Normal"/>
        <w:ind w:left="116" w:right="0" w:hanging="0"/>
        <w:rPr/>
      </w:pPr>
      <w:r>
        <w:rPr/>
      </w:r>
    </w:p>
    <w:p>
      <w:pPr>
        <w:pStyle w:val="Normal"/>
        <w:ind w:left="116" w:right="0" w:hanging="0"/>
        <w:rPr/>
      </w:pPr>
      <w:r>
        <w:rPr/>
      </w:r>
    </w:p>
    <w:p>
      <w:pPr>
        <w:pStyle w:val="Normal"/>
        <w:ind w:left="116" w:right="0" w:hanging="0"/>
        <w:rPr/>
      </w:pPr>
      <w:r>
        <w:rPr/>
      </w:r>
    </w:p>
    <w:p>
      <w:pPr>
        <w:pStyle w:val="Normal"/>
        <w:ind w:left="116" w:right="0" w:hanging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</w:t>
      </w:r>
      <w:r>
        <w:rPr>
          <w:b/>
          <w:bCs/>
          <w:spacing w:val="-1"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c ga</w:t>
      </w:r>
      <w:r>
        <w:rPr>
          <w:b/>
          <w:bCs/>
          <w:spacing w:val="-1"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>es</w:t>
      </w:r>
      <w:r>
        <w:rPr>
          <w:b/>
          <w:bCs/>
          <w:spacing w:val="1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u</w:t>
      </w:r>
      <w:r>
        <w:rPr>
          <w:b/>
          <w:bCs/>
          <w:spacing w:val="-1"/>
          <w:sz w:val="32"/>
          <w:szCs w:val="32"/>
          <w:u w:val="single"/>
        </w:rPr>
        <w:t>si</w:t>
      </w:r>
      <w:r>
        <w:rPr>
          <w:b/>
          <w:bCs/>
          <w:sz w:val="32"/>
          <w:szCs w:val="32"/>
          <w:u w:val="single"/>
        </w:rPr>
        <w:t>ng pe</w:t>
      </w:r>
      <w:r>
        <w:rPr>
          <w:b/>
          <w:bCs/>
          <w:spacing w:val="-1"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cept</w:t>
      </w:r>
      <w:r>
        <w:rPr>
          <w:b/>
          <w:bCs/>
          <w:spacing w:val="-1"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on</w:t>
      </w:r>
    </w:p>
    <w:p>
      <w:pPr>
        <w:pStyle w:val="Normal"/>
        <w:spacing w:lineRule="exact" w:line="120" w:before="9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16" w:right="0" w:hanging="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pacing w:val="-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wo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</w:p>
    <w:p>
      <w:pPr>
        <w:pStyle w:val="Normal"/>
        <w:spacing w:lineRule="exact" w:line="100" w:before="4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801" w:right="5992" w:hanging="0"/>
        <w:jc w:val="center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1"/>
        </w:rPr>
        <w:t>R</w:t>
      </w:r>
      <w:r>
        <w:rPr>
          <w:rFonts w:eastAsia="DejaVu Sans" w:cs="DejaVu Sans" w:ascii="DejaVu Sans" w:hAnsi="DejaVu Sans"/>
          <w:color w:val="218A21"/>
          <w:spacing w:val="1"/>
        </w:rPr>
        <w:t>u</w:t>
      </w:r>
      <w:r>
        <w:rPr>
          <w:rFonts w:eastAsia="DejaVu Sans" w:cs="DejaVu Sans" w:ascii="DejaVu Sans" w:hAnsi="DejaVu Sans"/>
          <w:color w:val="218A21"/>
          <w:spacing w:val="-1"/>
        </w:rPr>
        <w:t>n</w:t>
      </w:r>
      <w:r>
        <w:rPr>
          <w:rFonts w:eastAsia="DejaVu Sans" w:cs="DejaVu Sans" w:ascii="DejaVu Sans" w:hAnsi="DejaVu Sans"/>
          <w:color w:val="218A21"/>
        </w:rPr>
        <w:t>_or</w:t>
      </w:r>
      <w:r>
        <w:rPr>
          <w:rFonts w:eastAsia="DejaVu Sans" w:cs="DejaVu Sans" w:ascii="DejaVu Sans" w:hAnsi="DejaVu Sans"/>
          <w:color w:val="218A21"/>
          <w:spacing w:val="2"/>
        </w:rPr>
        <w:t>_</w:t>
      </w:r>
      <w:r>
        <w:rPr>
          <w:rFonts w:eastAsia="DejaVu Sans" w:cs="DejaVu Sans" w:ascii="DejaVu Sans" w:hAnsi="DejaVu Sans"/>
          <w:color w:val="218A21"/>
          <w:spacing w:val="-9"/>
        </w:rPr>
        <w:t>P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  <w:spacing w:val="-6"/>
        </w:rPr>
        <w:t>r</w:t>
      </w:r>
      <w:r>
        <w:rPr>
          <w:rFonts w:eastAsia="DejaVu Sans" w:cs="DejaVu Sans" w:ascii="DejaVu Sans" w:hAnsi="DejaVu Sans"/>
          <w:color w:val="218A21"/>
        </w:rPr>
        <w:t>c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  <w:spacing w:val="-1"/>
        </w:rPr>
        <w:t>p</w:t>
      </w:r>
      <w:r>
        <w:rPr>
          <w:rFonts w:eastAsia="DejaVu Sans" w:cs="DejaVu Sans" w:ascii="DejaVu Sans" w:hAnsi="DejaVu Sans"/>
          <w:color w:val="218A21"/>
          <w:spacing w:val="1"/>
        </w:rPr>
        <w:t>t</w:t>
      </w:r>
      <w:r>
        <w:rPr>
          <w:rFonts w:eastAsia="DejaVu Sans" w:cs="DejaVu Sans" w:ascii="DejaVu Sans" w:hAnsi="DejaVu Sans"/>
          <w:color w:val="218A21"/>
          <w:spacing w:val="-6"/>
        </w:rPr>
        <w:t>r</w:t>
      </w:r>
      <w:r>
        <w:rPr>
          <w:rFonts w:eastAsia="DejaVu Sans" w:cs="DejaVu Sans" w:ascii="DejaVu Sans" w:hAnsi="DejaVu Sans"/>
          <w:color w:val="218A21"/>
          <w:spacing w:val="1"/>
        </w:rPr>
        <w:t>o</w:t>
      </w:r>
      <w:r>
        <w:rPr>
          <w:rFonts w:eastAsia="DejaVu Sans" w:cs="DejaVu Sans" w:ascii="DejaVu Sans" w:hAnsi="DejaVu Sans"/>
          <w:color w:val="218A21"/>
          <w:spacing w:val="-1"/>
        </w:rPr>
        <w:t>n</w:t>
      </w:r>
      <w:r>
        <w:rPr>
          <w:rFonts w:eastAsia="DejaVu Sans" w:cs="DejaVu Sans" w:ascii="DejaVu Sans" w:hAnsi="DejaVu Sans"/>
          <w:color w:val="218A21"/>
        </w:rPr>
        <w:t>.m</w:t>
      </w:r>
    </w:p>
    <w:p>
      <w:pPr>
        <w:pStyle w:val="Normal"/>
        <w:spacing w:before="5" w:after="0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</w:rPr>
        <w:t>P 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[0</w:t>
      </w:r>
      <w:r>
        <w:rPr>
          <w:rFonts w:eastAsia="DejaVu Sans" w:cs="DejaVu Sans" w:ascii="DejaVu Sans" w:hAnsi="DejaVu Sans"/>
          <w:spacing w:val="1"/>
        </w:rPr>
        <w:t xml:space="preserve"> </w:t>
      </w:r>
      <w:r>
        <w:rPr>
          <w:rFonts w:eastAsia="DejaVu Sans" w:cs="DejaVu Sans" w:ascii="DejaVu Sans" w:hAnsi="DejaVu Sans"/>
        </w:rPr>
        <w:t>0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1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</w:rPr>
        <w:t>;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0</w:t>
      </w:r>
      <w:r>
        <w:rPr>
          <w:rFonts w:eastAsia="DejaVu Sans" w:cs="DejaVu Sans" w:ascii="DejaVu Sans" w:hAnsi="DejaVu Sans"/>
          <w:spacing w:val="1"/>
        </w:rPr>
        <w:t xml:space="preserve"> </w:t>
      </w:r>
      <w:r>
        <w:rPr>
          <w:rFonts w:eastAsia="DejaVu Sans" w:cs="DejaVu Sans" w:ascii="DejaVu Sans" w:hAnsi="DejaVu Sans"/>
        </w:rPr>
        <w:t>1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0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</w:rPr>
        <w:t>];</w:t>
      </w:r>
      <w:r>
        <w:rPr>
          <w:rFonts w:eastAsia="DejaVu Sans" w:cs="DejaVu Sans" w:ascii="DejaVu Sans" w:hAnsi="DejaVu Sans"/>
          <w:spacing w:val="4"/>
        </w:rPr>
        <w:t xml:space="preserve"> </w:t>
      </w:r>
      <w:r>
        <w:rPr>
          <w:rFonts w:eastAsia="DejaVu Sans" w:cs="DejaVu Sans" w:ascii="DejaVu Sans" w:hAnsi="DejaVu Sans"/>
          <w:color w:val="218A21"/>
        </w:rPr>
        <w:t xml:space="preserve">% or </w:t>
      </w:r>
      <w:r>
        <w:rPr>
          <w:rFonts w:eastAsia="DejaVu Sans" w:cs="DejaVu Sans" w:ascii="DejaVu Sans" w:hAnsi="DejaVu Sans"/>
          <w:color w:val="218A21"/>
          <w:spacing w:val="-11"/>
        </w:rPr>
        <w:t>F</w:t>
      </w:r>
      <w:r>
        <w:rPr>
          <w:rFonts w:eastAsia="DejaVu Sans" w:cs="DejaVu Sans" w:ascii="DejaVu Sans" w:hAnsi="DejaVu Sans"/>
          <w:color w:val="218A21"/>
          <w:spacing w:val="-1"/>
        </w:rPr>
        <w:t>un</w:t>
      </w:r>
      <w:r>
        <w:rPr>
          <w:rFonts w:eastAsia="DejaVu Sans" w:cs="DejaVu Sans" w:ascii="DejaVu Sans" w:hAnsi="DejaVu Sans"/>
          <w:color w:val="218A21"/>
          <w:spacing w:val="2"/>
        </w:rPr>
        <w:t>c</w:t>
      </w:r>
      <w:r>
        <w:rPr>
          <w:rFonts w:eastAsia="DejaVu Sans" w:cs="DejaVu Sans" w:ascii="DejaVu Sans" w:hAnsi="DejaVu Sans"/>
          <w:color w:val="218A21"/>
        </w:rPr>
        <w:t>tion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T 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[0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1</w:t>
      </w:r>
      <w:r>
        <w:rPr>
          <w:rFonts w:eastAsia="DejaVu Sans" w:cs="DejaVu Sans" w:ascii="DejaVu Sans" w:hAnsi="DejaVu Sans"/>
          <w:spacing w:val="1"/>
        </w:rPr>
        <w:t xml:space="preserve"> </w:t>
      </w:r>
      <w:r>
        <w:rPr>
          <w:rFonts w:eastAsia="DejaVu Sans" w:cs="DejaVu Sans" w:ascii="DejaVu Sans" w:hAnsi="DejaVu Sans"/>
        </w:rPr>
        <w:t>1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  <w:spacing w:val="-2"/>
        </w:rPr>
        <w:t>]</w:t>
      </w:r>
      <w:r>
        <w:rPr>
          <w:rFonts w:eastAsia="DejaVu Sans" w:cs="DejaVu Sans" w:ascii="DejaVu Sans" w:hAnsi="DejaVu Sans"/>
        </w:rPr>
        <w:t>;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lot</w:t>
      </w:r>
      <w:r>
        <w:rPr>
          <w:rFonts w:eastAsia="DejaVu Sans" w:cs="DejaVu Sans" w:ascii="DejaVu Sans" w:hAnsi="DejaVu Sans"/>
          <w:spacing w:val="1"/>
        </w:rPr>
        <w:t>p</w:t>
      </w:r>
      <w:r>
        <w:rPr>
          <w:rFonts w:eastAsia="DejaVu Sans" w:cs="DejaVu Sans" w:ascii="DejaVu Sans" w:hAnsi="DejaVu Sans"/>
        </w:rPr>
        <w:t>v(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,T,[-1,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2</w:t>
      </w:r>
      <w:r>
        <w:rPr>
          <w:rFonts w:eastAsia="DejaVu Sans" w:cs="DejaVu Sans" w:ascii="DejaVu Sans" w:hAnsi="DejaVu Sans"/>
        </w:rPr>
        <w:t>,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-1,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2</w:t>
      </w:r>
      <w:r>
        <w:rPr>
          <w:rFonts w:eastAsia="DejaVu Sans" w:cs="DejaVu Sans" w:ascii="DejaVu Sans" w:hAnsi="DejaVu Sans"/>
        </w:rPr>
        <w:t>]);</w:t>
      </w:r>
      <w:r>
        <w:rPr>
          <w:rFonts w:eastAsia="DejaVu Sans" w:cs="DejaVu Sans" w:ascii="DejaVu Sans" w:hAnsi="DejaVu Sans"/>
          <w:spacing w:val="3"/>
        </w:rPr>
        <w:t xml:space="preserve"> </w:t>
      </w: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"/>
        </w:rPr>
        <w:t>p</w:t>
      </w:r>
      <w:r>
        <w:rPr>
          <w:rFonts w:eastAsia="DejaVu Sans" w:cs="DejaVu Sans" w:ascii="DejaVu Sans" w:hAnsi="DejaVu Sans"/>
          <w:color w:val="218A21"/>
        </w:rPr>
        <w:t xml:space="preserve">lot </w:t>
      </w:r>
      <w:r>
        <w:rPr>
          <w:rFonts w:eastAsia="DejaVu Sans" w:cs="DejaVu Sans" w:ascii="DejaVu Sans" w:hAnsi="DejaVu Sans"/>
          <w:color w:val="218A21"/>
          <w:spacing w:val="1"/>
        </w:rPr>
        <w:t>d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ta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  <w:color w:val="218A21"/>
        </w:rPr>
        <w:t>% i</w:t>
      </w:r>
      <w:r>
        <w:rPr>
          <w:rFonts w:eastAsia="DejaVu Sans" w:cs="DejaVu Sans" w:ascii="DejaVu Sans" w:hAnsi="DejaVu Sans"/>
          <w:color w:val="218A21"/>
          <w:spacing w:val="-3"/>
        </w:rPr>
        <w:t>n</w:t>
      </w:r>
      <w:r>
        <w:rPr>
          <w:rFonts w:eastAsia="DejaVu Sans" w:cs="DejaVu Sans" w:ascii="DejaVu Sans" w:hAnsi="DejaVu Sans"/>
          <w:color w:val="218A21"/>
        </w:rPr>
        <w:t>iti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l w</w:t>
      </w:r>
      <w:r>
        <w:rPr>
          <w:rFonts w:eastAsia="DejaVu Sans" w:cs="DejaVu Sans" w:ascii="DejaVu Sans" w:hAnsi="DejaVu Sans"/>
          <w:color w:val="218A21"/>
          <w:spacing w:val="-1"/>
        </w:rPr>
        <w:t>e</w:t>
      </w:r>
      <w:r>
        <w:rPr>
          <w:rFonts w:eastAsia="DejaVu Sans" w:cs="DejaVu Sans" w:ascii="DejaVu Sans" w:hAnsi="DejaVu Sans"/>
          <w:color w:val="218A21"/>
        </w:rPr>
        <w:t>i</w:t>
      </w:r>
      <w:r>
        <w:rPr>
          <w:rFonts w:eastAsia="DejaVu Sans" w:cs="DejaVu Sans" w:ascii="DejaVu Sans" w:hAnsi="DejaVu Sans"/>
          <w:color w:val="218A21"/>
          <w:spacing w:val="1"/>
        </w:rPr>
        <w:t>g</w:t>
      </w:r>
      <w:r>
        <w:rPr>
          <w:rFonts w:eastAsia="DejaVu Sans" w:cs="DejaVu Sans" w:ascii="DejaVu Sans" w:hAnsi="DejaVu Sans"/>
          <w:color w:val="218A21"/>
          <w:spacing w:val="-1"/>
        </w:rPr>
        <w:t>h</w:t>
      </w:r>
      <w:r>
        <w:rPr>
          <w:rFonts w:eastAsia="DejaVu Sans" w:cs="DejaVu Sans" w:ascii="DejaVu Sans" w:hAnsi="DejaVu Sans"/>
          <w:color w:val="218A21"/>
        </w:rPr>
        <w:t>t v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</w:rPr>
        <w:t>c</w:t>
      </w:r>
      <w:r>
        <w:rPr>
          <w:rFonts w:eastAsia="DejaVu Sans" w:cs="DejaVu Sans" w:ascii="DejaVu Sans" w:hAnsi="DejaVu Sans"/>
          <w:color w:val="218A21"/>
          <w:spacing w:val="-1"/>
        </w:rPr>
        <w:t>t</w:t>
      </w:r>
      <w:r>
        <w:rPr>
          <w:rFonts w:eastAsia="DejaVu Sans" w:cs="DejaVu Sans" w:ascii="DejaVu Sans" w:hAnsi="DejaVu Sans"/>
          <w:color w:val="218A21"/>
        </w:rPr>
        <w:t xml:space="preserve">or 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  <w:spacing w:val="1"/>
        </w:rPr>
        <w:t>n</w:t>
      </w:r>
      <w:r>
        <w:rPr>
          <w:rFonts w:eastAsia="DejaVu Sans" w:cs="DejaVu Sans" w:ascii="DejaVu Sans" w:hAnsi="DejaVu Sans"/>
          <w:color w:val="218A21"/>
        </w:rPr>
        <w:t xml:space="preserve">d </w:t>
      </w:r>
      <w:r>
        <w:rPr>
          <w:rFonts w:eastAsia="DejaVu Sans" w:cs="DejaVu Sans" w:ascii="DejaVu Sans" w:hAnsi="DejaVu Sans"/>
          <w:color w:val="218A21"/>
          <w:spacing w:val="-1"/>
        </w:rPr>
        <w:t>b</w:t>
      </w:r>
      <w:r>
        <w:rPr>
          <w:rFonts w:eastAsia="DejaVu Sans" w:cs="DejaVu Sans" w:ascii="DejaVu Sans" w:hAnsi="DejaVu Sans"/>
          <w:color w:val="218A21"/>
        </w:rPr>
        <w:t>i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s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W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= [1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</w:rPr>
        <w:t>];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b</w:t>
      </w:r>
      <w:r>
        <w:rPr>
          <w:rFonts w:eastAsia="DejaVu Sans" w:cs="DejaVu Sans" w:ascii="DejaVu Sans" w:hAnsi="DejaVu Sans"/>
          <w:spacing w:val="1"/>
        </w:rPr>
        <w:t xml:space="preserve"> </w:t>
      </w:r>
      <w:r>
        <w:rPr>
          <w:rFonts w:eastAsia="DejaVu Sans" w:cs="DejaVu Sans" w:ascii="DejaVu Sans" w:hAnsi="DejaVu Sans"/>
        </w:rPr>
        <w:t>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-1;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lot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c(W</w:t>
      </w:r>
      <w:r>
        <w:rPr>
          <w:rFonts w:eastAsia="DejaVu Sans" w:cs="DejaVu Sans" w:ascii="DejaVu Sans" w:hAnsi="DejaVu Sans"/>
          <w:spacing w:val="2"/>
        </w:rPr>
        <w:t>,</w:t>
      </w:r>
      <w:r>
        <w:rPr>
          <w:rFonts w:eastAsia="DejaVu Sans" w:cs="DejaVu Sans" w:ascii="DejaVu Sans" w:hAnsi="DejaVu Sans"/>
          <w:spacing w:val="-1"/>
        </w:rPr>
        <w:t>b</w:t>
      </w:r>
      <w:r>
        <w:rPr>
          <w:rFonts w:eastAsia="DejaVu Sans" w:cs="DejaVu Sans" w:ascii="DejaVu Sans" w:hAnsi="DejaVu Sans"/>
        </w:rPr>
        <w:t>);</w:t>
      </w:r>
      <w:r>
        <w:rPr>
          <w:rFonts w:eastAsia="DejaVu Sans" w:cs="DejaVu Sans" w:ascii="DejaVu Sans" w:hAnsi="DejaVu Sans"/>
          <w:spacing w:val="2"/>
        </w:rPr>
        <w:t xml:space="preserve"> </w:t>
      </w: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"/>
        </w:rPr>
        <w:t>p</w:t>
      </w:r>
      <w:r>
        <w:rPr>
          <w:rFonts w:eastAsia="DejaVu Sans" w:cs="DejaVu Sans" w:ascii="DejaVu Sans" w:hAnsi="DejaVu Sans"/>
          <w:color w:val="218A21"/>
        </w:rPr>
        <w:t xml:space="preserve">lot </w:t>
      </w:r>
      <w:r>
        <w:rPr>
          <w:rFonts w:eastAsia="DejaVu Sans" w:cs="DejaVu Sans" w:ascii="DejaVu Sans" w:hAnsi="DejaVu Sans"/>
          <w:color w:val="218A21"/>
          <w:spacing w:val="-2"/>
        </w:rPr>
        <w:t>l</w:t>
      </w:r>
      <w:r>
        <w:rPr>
          <w:rFonts w:eastAsia="DejaVu Sans" w:cs="DejaVu Sans" w:ascii="DejaVu Sans" w:hAnsi="DejaVu Sans"/>
          <w:color w:val="218A21"/>
        </w:rPr>
        <w:t>i</w:t>
      </w:r>
      <w:r>
        <w:rPr>
          <w:rFonts w:eastAsia="DejaVu Sans" w:cs="DejaVu Sans" w:ascii="DejaVu Sans" w:hAnsi="DejaVu Sans"/>
          <w:color w:val="218A21"/>
          <w:spacing w:val="-1"/>
        </w:rPr>
        <w:t>n</w:t>
      </w:r>
      <w:r>
        <w:rPr>
          <w:rFonts w:eastAsia="DejaVu Sans" w:cs="DejaVu Sans" w:ascii="DejaVu Sans" w:hAnsi="DejaVu Sans"/>
          <w:color w:val="218A21"/>
        </w:rPr>
        <w:t>e</w:t>
      </w:r>
    </w:p>
    <w:p>
      <w:pPr>
        <w:pStyle w:val="Normal"/>
        <w:spacing w:lineRule="exact" w:line="220" w:before="1" w:after="0"/>
        <w:ind w:left="116" w:right="6218" w:hanging="0"/>
        <w:rPr>
          <w:rFonts w:eastAsia="DejaVu Sans" w:cs="DejaVu Sans" w:ascii="DejaVu Sans" w:hAnsi="DejaVu Sans"/>
          <w:color w:val="000000"/>
        </w:rPr>
      </w:pP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oc 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</w:rPr>
        <w:t>;</w:t>
      </w:r>
      <w:r>
        <w:rPr>
          <w:rFonts w:eastAsia="DejaVu Sans" w:cs="DejaVu Sans" w:ascii="DejaVu Sans" w:hAnsi="DejaVu Sans"/>
          <w:spacing w:val="2"/>
        </w:rPr>
        <w:t xml:space="preserve"> </w:t>
      </w: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"/>
        </w:rPr>
        <w:t>n</w:t>
      </w:r>
      <w:r>
        <w:rPr>
          <w:rFonts w:eastAsia="DejaVu Sans" w:cs="DejaVu Sans" w:ascii="DejaVu Sans" w:hAnsi="DejaVu Sans"/>
          <w:color w:val="218A21"/>
          <w:spacing w:val="1"/>
        </w:rPr>
        <w:t>u</w:t>
      </w:r>
      <w:r>
        <w:rPr>
          <w:rFonts w:eastAsia="DejaVu Sans" w:cs="DejaVu Sans" w:ascii="DejaVu Sans" w:hAnsi="DejaVu Sans"/>
          <w:color w:val="218A21"/>
          <w:spacing w:val="-1"/>
        </w:rPr>
        <w:t>mb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</w:rPr>
        <w:t xml:space="preserve">r of 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  <w:spacing w:val="-1"/>
        </w:rPr>
        <w:t>p</w:t>
      </w:r>
      <w:r>
        <w:rPr>
          <w:rFonts w:eastAsia="DejaVu Sans" w:cs="DejaVu Sans" w:ascii="DejaVu Sans" w:hAnsi="DejaVu Sans"/>
          <w:color w:val="218A21"/>
        </w:rPr>
        <w:t xml:space="preserve">oc </w:t>
      </w:r>
      <w:r>
        <w:rPr>
          <w:rFonts w:eastAsia="DejaVu Sans" w:cs="DejaVu Sans" w:ascii="DejaVu Sans" w:hAnsi="DejaVu Sans"/>
          <w:color w:val="0000FF"/>
        </w:rPr>
        <w:t>for</w:t>
      </w:r>
      <w:r>
        <w:rPr>
          <w:rFonts w:eastAsia="DejaVu Sans" w:cs="DejaVu Sans" w:ascii="DejaVu Sans" w:hAnsi="DejaVu Sans"/>
          <w:color w:val="0000FF"/>
          <w:spacing w:val="2"/>
        </w:rPr>
        <w:t xml:space="preserve"> </w:t>
      </w:r>
      <w:r>
        <w:rPr>
          <w:rFonts w:eastAsia="DejaVu Sans" w:cs="DejaVu Sans" w:ascii="DejaVu Sans" w:hAnsi="DejaVu Sans"/>
          <w:color w:val="000000"/>
        </w:rPr>
        <w:t>j</w:t>
      </w:r>
      <w:r>
        <w:rPr>
          <w:rFonts w:eastAsia="DejaVu Sans" w:cs="DejaVu Sans" w:ascii="DejaVu Sans" w:hAnsi="DejaVu Sans"/>
          <w:color w:val="000000"/>
          <w:spacing w:val="-2"/>
        </w:rPr>
        <w:t>=</w:t>
      </w:r>
      <w:r>
        <w:rPr>
          <w:rFonts w:eastAsia="DejaVu Sans" w:cs="DejaVu Sans" w:ascii="DejaVu Sans" w:hAnsi="DejaVu Sans"/>
          <w:color w:val="000000"/>
          <w:spacing w:val="1"/>
        </w:rPr>
        <w:t>1</w:t>
      </w:r>
      <w:r>
        <w:rPr>
          <w:rFonts w:eastAsia="DejaVu Sans" w:cs="DejaVu Sans" w:ascii="DejaVu Sans" w:hAnsi="DejaVu Sans"/>
          <w:color w:val="000000"/>
          <w:spacing w:val="-1"/>
        </w:rPr>
        <w:t>:</w:t>
      </w:r>
      <w:r>
        <w:rPr>
          <w:rFonts w:eastAsia="DejaVu Sans" w:cs="DejaVu Sans" w:ascii="DejaVu Sans" w:hAnsi="DejaVu Sans"/>
          <w:color w:val="000000"/>
          <w:spacing w:val="1"/>
        </w:rPr>
        <w:t>e</w:t>
      </w:r>
      <w:r>
        <w:rPr>
          <w:rFonts w:eastAsia="DejaVu Sans" w:cs="DejaVu Sans" w:ascii="DejaVu Sans" w:hAnsi="DejaVu Sans"/>
          <w:color w:val="000000"/>
          <w:spacing w:val="-1"/>
        </w:rPr>
        <w:t>p</w:t>
      </w:r>
      <w:r>
        <w:rPr>
          <w:rFonts w:eastAsia="DejaVu Sans" w:cs="DejaVu Sans" w:ascii="DejaVu Sans" w:hAnsi="DejaVu Sans"/>
          <w:color w:val="000000"/>
        </w:rPr>
        <w:t>oc</w:t>
      </w:r>
    </w:p>
    <w:p>
      <w:pPr>
        <w:pStyle w:val="Normal"/>
        <w:spacing w:before="2" w:after="0"/>
        <w:ind w:left="116" w:right="0" w:hanging="0"/>
        <w:rPr>
          <w:rFonts w:eastAsia="DejaVu Sans" w:cs="DejaVu Sans" w:ascii="DejaVu Sans" w:hAnsi="DejaVu Sans"/>
          <w:color w:val="000000"/>
        </w:rPr>
      </w:pPr>
      <w:r>
        <w:rPr>
          <w:rFonts w:eastAsia="DejaVu Sans" w:cs="DejaVu Sans" w:ascii="DejaVu Sans" w:hAnsi="DejaVu Sans"/>
          <w:color w:val="0000FF"/>
        </w:rPr>
        <w:t>for</w:t>
      </w:r>
      <w:r>
        <w:rPr>
          <w:rFonts w:eastAsia="DejaVu Sans" w:cs="DejaVu Sans" w:ascii="DejaVu Sans" w:hAnsi="DejaVu Sans"/>
          <w:color w:val="0000FF"/>
          <w:spacing w:val="2"/>
        </w:rPr>
        <w:t xml:space="preserve"> </w:t>
      </w:r>
      <w:r>
        <w:rPr>
          <w:rFonts w:eastAsia="DejaVu Sans" w:cs="DejaVu Sans" w:ascii="DejaVu Sans" w:hAnsi="DejaVu Sans"/>
          <w:color w:val="000000"/>
        </w:rPr>
        <w:t>i</w:t>
      </w:r>
      <w:r>
        <w:rPr>
          <w:rFonts w:eastAsia="DejaVu Sans" w:cs="DejaVu Sans" w:ascii="DejaVu Sans" w:hAnsi="DejaVu Sans"/>
          <w:color w:val="000000"/>
          <w:spacing w:val="-2"/>
        </w:rPr>
        <w:t>=</w:t>
      </w:r>
      <w:r>
        <w:rPr>
          <w:rFonts w:eastAsia="DejaVu Sans" w:cs="DejaVu Sans" w:ascii="DejaVu Sans" w:hAnsi="DejaVu Sans"/>
          <w:color w:val="000000"/>
          <w:spacing w:val="1"/>
        </w:rPr>
        <w:t>1</w:t>
      </w:r>
      <w:r>
        <w:rPr>
          <w:rFonts w:eastAsia="DejaVu Sans" w:cs="DejaVu Sans" w:ascii="DejaVu Sans" w:hAnsi="DejaVu Sans"/>
          <w:color w:val="000000"/>
        </w:rPr>
        <w:t>:si</w:t>
      </w:r>
      <w:r>
        <w:rPr>
          <w:rFonts w:eastAsia="DejaVu Sans" w:cs="DejaVu Sans" w:ascii="DejaVu Sans" w:hAnsi="DejaVu Sans"/>
          <w:color w:val="000000"/>
          <w:spacing w:val="-1"/>
        </w:rPr>
        <w:t>z</w:t>
      </w:r>
      <w:r>
        <w:rPr>
          <w:rFonts w:eastAsia="DejaVu Sans" w:cs="DejaVu Sans" w:ascii="DejaVu Sans" w:hAnsi="DejaVu Sans"/>
          <w:color w:val="000000"/>
          <w:spacing w:val="1"/>
        </w:rPr>
        <w:t>e</w:t>
      </w:r>
      <w:r>
        <w:rPr>
          <w:rFonts w:eastAsia="DejaVu Sans" w:cs="DejaVu Sans" w:ascii="DejaVu Sans" w:hAnsi="DejaVu Sans"/>
          <w:color w:val="000000"/>
        </w:rPr>
        <w:t>(</w:t>
      </w:r>
      <w:r>
        <w:rPr>
          <w:rFonts w:eastAsia="DejaVu Sans" w:cs="DejaVu Sans" w:ascii="DejaVu Sans" w:hAnsi="DejaVu Sans"/>
          <w:color w:val="000000"/>
          <w:spacing w:val="-1"/>
        </w:rPr>
        <w:t>P</w:t>
      </w:r>
      <w:r>
        <w:rPr>
          <w:rFonts w:eastAsia="DejaVu Sans" w:cs="DejaVu Sans" w:ascii="DejaVu Sans" w:hAnsi="DejaVu Sans"/>
          <w:color w:val="000000"/>
          <w:spacing w:val="-2"/>
        </w:rPr>
        <w:t>,</w:t>
      </w:r>
      <w:r>
        <w:rPr>
          <w:rFonts w:eastAsia="DejaVu Sans" w:cs="DejaVu Sans" w:ascii="DejaVu Sans" w:hAnsi="DejaVu Sans"/>
          <w:color w:val="000000"/>
          <w:spacing w:val="1"/>
        </w:rPr>
        <w:t>2</w:t>
      </w:r>
      <w:r>
        <w:rPr>
          <w:rFonts w:eastAsia="DejaVu Sans" w:cs="DejaVu Sans" w:ascii="DejaVu Sans" w:hAnsi="DejaVu Sans"/>
          <w:color w:val="000000"/>
        </w:rPr>
        <w:t>)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 xml:space="preserve">p = 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(</w:t>
      </w:r>
      <w:r>
        <w:rPr>
          <w:rFonts w:eastAsia="DejaVu Sans" w:cs="DejaVu Sans" w:ascii="DejaVu Sans" w:hAnsi="DejaVu Sans"/>
          <w:spacing w:val="-1"/>
        </w:rPr>
        <w:t>:</w:t>
      </w:r>
      <w:r>
        <w:rPr>
          <w:rFonts w:eastAsia="DejaVu Sans" w:cs="DejaVu Sans" w:ascii="DejaVu Sans" w:hAnsi="DejaVu Sans"/>
        </w:rPr>
        <w:t>,i);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t 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T(i);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  <w:spacing w:val="-1"/>
        </w:rPr>
        <w:t>n</w:t>
      </w: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</w:rPr>
        <w:t>t=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  <w:spacing w:val="-6"/>
        </w:rPr>
        <w:t>r</w:t>
      </w:r>
      <w:r>
        <w:rPr>
          <w:rFonts w:eastAsia="DejaVu Sans" w:cs="DejaVu Sans" w:ascii="DejaVu Sans" w:hAnsi="DejaVu Sans"/>
        </w:rPr>
        <w:t>c</w:t>
      </w: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  <w:spacing w:val="1"/>
        </w:rPr>
        <w:t>t</w:t>
      </w:r>
      <w:r>
        <w:rPr>
          <w:rFonts w:eastAsia="DejaVu Sans" w:cs="DejaVu Sans" w:ascii="DejaVu Sans" w:hAnsi="DejaVu Sans"/>
          <w:spacing w:val="-6"/>
        </w:rPr>
        <w:t>r</w:t>
      </w:r>
      <w:r>
        <w:rPr>
          <w:rFonts w:eastAsia="DejaVu Sans" w:cs="DejaVu Sans" w:ascii="DejaVu Sans" w:hAnsi="DejaVu Sans"/>
          <w:spacing w:val="1"/>
        </w:rPr>
        <w:t>o</w:t>
      </w:r>
      <w:r>
        <w:rPr>
          <w:rFonts w:eastAsia="DejaVu Sans" w:cs="DejaVu Sans" w:ascii="DejaVu Sans" w:hAnsi="DejaVu Sans"/>
          <w:spacing w:val="-1"/>
        </w:rPr>
        <w:t>n</w:t>
      </w:r>
      <w:r>
        <w:rPr>
          <w:rFonts w:eastAsia="DejaVu Sans" w:cs="DejaVu Sans" w:ascii="DejaVu Sans" w:hAnsi="DejaVu Sans"/>
        </w:rPr>
        <w:t>;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[W</w:t>
      </w:r>
      <w:r>
        <w:rPr>
          <w:rFonts w:eastAsia="DejaVu Sans" w:cs="DejaVu Sans" w:ascii="DejaVu Sans" w:hAnsi="DejaVu Sans"/>
          <w:spacing w:val="-1"/>
        </w:rPr>
        <w:t xml:space="preserve"> b</w:t>
      </w:r>
      <w:r>
        <w:rPr>
          <w:rFonts w:eastAsia="DejaVu Sans" w:cs="DejaVu Sans" w:ascii="DejaVu Sans" w:hAnsi="DejaVu Sans"/>
        </w:rPr>
        <w:t>]</w:t>
      </w:r>
      <w:r>
        <w:rPr>
          <w:rFonts w:eastAsia="DejaVu Sans" w:cs="DejaVu Sans" w:ascii="DejaVu Sans" w:hAnsi="DejaVu Sans"/>
          <w:spacing w:val="2"/>
        </w:rPr>
        <w:t xml:space="preserve"> </w:t>
      </w:r>
      <w:r>
        <w:rPr>
          <w:rFonts w:eastAsia="DejaVu Sans" w:cs="DejaVu Sans" w:ascii="DejaVu Sans" w:hAnsi="DejaVu Sans"/>
        </w:rPr>
        <w:t>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tr</w:t>
      </w:r>
      <w:r>
        <w:rPr>
          <w:rFonts w:eastAsia="DejaVu Sans" w:cs="DejaVu Sans" w:ascii="DejaVu Sans" w:hAnsi="DejaVu Sans"/>
          <w:spacing w:val="-1"/>
        </w:rPr>
        <w:t>a</w:t>
      </w:r>
      <w:r>
        <w:rPr>
          <w:rFonts w:eastAsia="DejaVu Sans" w:cs="DejaVu Sans" w:ascii="DejaVu Sans" w:hAnsi="DejaVu Sans"/>
        </w:rPr>
        <w:t>i</w:t>
      </w:r>
      <w:r>
        <w:rPr>
          <w:rFonts w:eastAsia="DejaVu Sans" w:cs="DejaVu Sans" w:ascii="DejaVu Sans" w:hAnsi="DejaVu Sans"/>
          <w:spacing w:val="-1"/>
        </w:rPr>
        <w:t>n</w:t>
      </w:r>
      <w:r>
        <w:rPr>
          <w:rFonts w:eastAsia="DejaVu Sans" w:cs="DejaVu Sans" w:ascii="DejaVu Sans" w:hAnsi="DejaVu Sans"/>
          <w:spacing w:val="2"/>
        </w:rPr>
        <w:t>(</w:t>
      </w:r>
      <w:r>
        <w:rPr>
          <w:rFonts w:eastAsia="DejaVu Sans" w:cs="DejaVu Sans" w:ascii="DejaVu Sans" w:hAnsi="DejaVu Sans"/>
          <w:spacing w:val="-1"/>
        </w:rPr>
        <w:t>p'</w:t>
      </w:r>
      <w:r>
        <w:rPr>
          <w:rFonts w:eastAsia="DejaVu Sans" w:cs="DejaVu Sans" w:ascii="DejaVu Sans" w:hAnsi="DejaVu Sans"/>
        </w:rPr>
        <w:t>,t,W,</w:t>
      </w:r>
      <w:r>
        <w:rPr>
          <w:rFonts w:eastAsia="DejaVu Sans" w:cs="DejaVu Sans" w:ascii="DejaVu Sans" w:hAnsi="DejaVu Sans"/>
          <w:spacing w:val="-1"/>
        </w:rPr>
        <w:t>b</w:t>
      </w:r>
      <w:r>
        <w:rPr>
          <w:rFonts w:eastAsia="DejaVu Sans" w:cs="DejaVu Sans" w:ascii="DejaVu Sans" w:hAnsi="DejaVu Sans"/>
        </w:rPr>
        <w:t>);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lot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c(W</w:t>
      </w:r>
      <w:r>
        <w:rPr>
          <w:rFonts w:eastAsia="DejaVu Sans" w:cs="DejaVu Sans" w:ascii="DejaVu Sans" w:hAnsi="DejaVu Sans"/>
          <w:spacing w:val="2"/>
        </w:rPr>
        <w:t>,</w:t>
      </w:r>
      <w:r>
        <w:rPr>
          <w:rFonts w:eastAsia="DejaVu Sans" w:cs="DejaVu Sans" w:ascii="DejaVu Sans" w:hAnsi="DejaVu Sans"/>
          <w:spacing w:val="-1"/>
        </w:rPr>
        <w:t>b</w:t>
      </w:r>
      <w:r>
        <w:rPr>
          <w:rFonts w:eastAsia="DejaVu Sans" w:cs="DejaVu Sans" w:ascii="DejaVu Sans" w:hAnsi="DejaVu Sans"/>
        </w:rPr>
        <w:t>);</w:t>
      </w:r>
    </w:p>
    <w:p>
      <w:pPr>
        <w:pStyle w:val="Normal"/>
        <w:spacing w:lineRule="exact" w:line="220" w:before="1" w:after="0"/>
        <w:ind w:left="116" w:right="8712" w:hanging="0"/>
        <w:rPr>
          <w:rFonts w:eastAsia="DejaVu Sans" w:cs="DejaVu Sans" w:ascii="DejaVu Sans" w:hAnsi="DejaVu Sans"/>
          <w:color w:val="0000FF"/>
        </w:rPr>
      </w:pPr>
      <w:r>
        <w:rPr>
          <w:rFonts w:eastAsia="DejaVu Sans" w:cs="DejaVu Sans" w:ascii="DejaVu Sans" w:hAnsi="DejaVu Sans"/>
          <w:color w:val="0000FF"/>
          <w:spacing w:val="1"/>
        </w:rPr>
        <w:t>e</w:t>
      </w:r>
      <w:r>
        <w:rPr>
          <w:rFonts w:eastAsia="DejaVu Sans" w:cs="DejaVu Sans" w:ascii="DejaVu Sans" w:hAnsi="DejaVu Sans"/>
          <w:color w:val="0000FF"/>
          <w:spacing w:val="-1"/>
        </w:rPr>
        <w:t>n</w:t>
      </w:r>
      <w:r>
        <w:rPr>
          <w:rFonts w:eastAsia="DejaVu Sans" w:cs="DejaVu Sans" w:ascii="DejaVu Sans" w:hAnsi="DejaVu Sans"/>
          <w:color w:val="0000FF"/>
        </w:rPr>
        <w:t xml:space="preserve">d </w:t>
      </w:r>
      <w:r>
        <w:rPr>
          <w:rFonts w:eastAsia="DejaVu Sans" w:cs="DejaVu Sans" w:ascii="DejaVu Sans" w:hAnsi="DejaVu Sans"/>
          <w:color w:val="0000FF"/>
          <w:spacing w:val="1"/>
        </w:rPr>
        <w:t>e</w:t>
      </w:r>
      <w:r>
        <w:rPr>
          <w:rFonts w:eastAsia="DejaVu Sans" w:cs="DejaVu Sans" w:ascii="DejaVu Sans" w:hAnsi="DejaVu Sans"/>
          <w:color w:val="0000FF"/>
          <w:spacing w:val="-1"/>
        </w:rPr>
        <w:t>n</w:t>
      </w:r>
      <w:r>
        <w:rPr>
          <w:rFonts w:eastAsia="DejaVu Sans" w:cs="DejaVu Sans" w:ascii="DejaVu Sans" w:hAnsi="DejaVu Sans"/>
          <w:color w:val="0000FF"/>
        </w:rPr>
        <w:t>d</w:t>
      </w:r>
    </w:p>
    <w:p>
      <w:pPr>
        <w:pStyle w:val="Normal"/>
        <w:spacing w:lineRule="exact" w:line="220" w:before="2" w:after="0"/>
        <w:ind w:left="116" w:right="6668" w:hanging="0"/>
        <w:rPr>
          <w:rFonts w:eastAsia="DejaVu Sans" w:cs="DejaVu Sans" w:ascii="DejaVu Sans" w:hAnsi="DejaVu Sans"/>
          <w:color w:val="000000"/>
        </w:rPr>
      </w:pP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2"/>
        </w:rPr>
        <w:t>t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</w:rPr>
        <w:t xml:space="preserve">st </w:t>
      </w:r>
      <w:r>
        <w:rPr>
          <w:rFonts w:eastAsia="DejaVu Sans" w:cs="DejaVu Sans" w:ascii="DejaVu Sans" w:hAnsi="DejaVu Sans"/>
          <w:color w:val="218A21"/>
          <w:spacing w:val="1"/>
        </w:rPr>
        <w:t>d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ta t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</w:rPr>
        <w:t xml:space="preserve">st = </w:t>
      </w:r>
      <w:r>
        <w:rPr>
          <w:rFonts w:eastAsia="DejaVu Sans" w:cs="DejaVu Sans" w:ascii="DejaVu Sans" w:hAnsi="DejaVu Sans"/>
          <w:color w:val="218A21"/>
          <w:spacing w:val="-2"/>
        </w:rPr>
        <w:t>[</w:t>
      </w:r>
      <w:r>
        <w:rPr>
          <w:rFonts w:eastAsia="DejaVu Sans" w:cs="DejaVu Sans" w:ascii="DejaVu Sans" w:hAnsi="DejaVu Sans"/>
          <w:color w:val="218A21"/>
        </w:rPr>
        <w:t>0</w:t>
      </w:r>
      <w:r>
        <w:rPr>
          <w:rFonts w:eastAsia="DejaVu Sans" w:cs="DejaVu Sans" w:ascii="DejaVu Sans" w:hAnsi="DejaVu Sans"/>
          <w:color w:val="218A21"/>
          <w:spacing w:val="1"/>
        </w:rPr>
        <w:t xml:space="preserve"> 0</w:t>
      </w:r>
      <w:r>
        <w:rPr>
          <w:rFonts w:eastAsia="DejaVu Sans" w:cs="DejaVu Sans" w:ascii="DejaVu Sans" w:hAnsi="DejaVu Sans"/>
          <w:color w:val="218A21"/>
        </w:rPr>
        <w:t xml:space="preserve">]' </w:t>
      </w:r>
      <w:r>
        <w:rPr>
          <w:rFonts w:eastAsia="DejaVu Sans" w:cs="DejaVu Sans" w:ascii="DejaVu Sans" w:hAnsi="DejaVu Sans"/>
          <w:color w:val="000000"/>
        </w:rPr>
        <w:t>t</w:t>
      </w:r>
      <w:r>
        <w:rPr>
          <w:rFonts w:eastAsia="DejaVu Sans" w:cs="DejaVu Sans" w:ascii="DejaVu Sans" w:hAnsi="DejaVu Sans"/>
          <w:color w:val="000000"/>
          <w:spacing w:val="1"/>
        </w:rPr>
        <w:t>e</w:t>
      </w:r>
      <w:r>
        <w:rPr>
          <w:rFonts w:eastAsia="DejaVu Sans" w:cs="DejaVu Sans" w:ascii="DejaVu Sans" w:hAnsi="DejaVu Sans"/>
          <w:color w:val="000000"/>
        </w:rPr>
        <w:t>st =</w:t>
      </w:r>
      <w:r>
        <w:rPr>
          <w:rFonts w:eastAsia="DejaVu Sans" w:cs="DejaVu Sans" w:ascii="DejaVu Sans" w:hAnsi="DejaVu Sans"/>
          <w:color w:val="000000"/>
          <w:spacing w:val="-1"/>
        </w:rPr>
        <w:t xml:space="preserve"> </w:t>
      </w:r>
      <w:r>
        <w:rPr>
          <w:rFonts w:eastAsia="DejaVu Sans" w:cs="DejaVu Sans" w:ascii="DejaVu Sans" w:hAnsi="DejaVu Sans"/>
          <w:color w:val="000000"/>
        </w:rPr>
        <w:t>[0</w:t>
      </w:r>
      <w:r>
        <w:rPr>
          <w:rFonts w:eastAsia="DejaVu Sans" w:cs="DejaVu Sans" w:ascii="DejaVu Sans" w:hAnsi="DejaVu Sans"/>
          <w:color w:val="000000"/>
          <w:spacing w:val="-1"/>
        </w:rPr>
        <w:t xml:space="preserve"> </w:t>
      </w:r>
      <w:r>
        <w:rPr>
          <w:rFonts w:eastAsia="DejaVu Sans" w:cs="DejaVu Sans" w:ascii="DejaVu Sans" w:hAnsi="DejaVu Sans"/>
          <w:color w:val="000000"/>
          <w:spacing w:val="1"/>
        </w:rPr>
        <w:t>0</w:t>
      </w:r>
      <w:r>
        <w:rPr>
          <w:rFonts w:eastAsia="DejaVu Sans" w:cs="DejaVu Sans" w:ascii="DejaVu Sans" w:hAnsi="DejaVu Sans"/>
          <w:color w:val="000000"/>
        </w:rPr>
        <w:t>];</w:t>
      </w:r>
    </w:p>
    <w:p>
      <w:pPr>
        <w:pStyle w:val="Normal"/>
        <w:spacing w:before="40" w:after="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o</w:t>
      </w:r>
      <w:r>
        <w:rPr>
          <w:rFonts w:eastAsia="DejaVu Sans" w:cs="DejaVu Sans" w:ascii="DejaVu Sans" w:hAnsi="DejaVu Sans"/>
          <w:spacing w:val="-1"/>
        </w:rPr>
        <w:t>u</w:t>
      </w:r>
      <w:r>
        <w:rPr>
          <w:rFonts w:eastAsia="DejaVu Sans" w:cs="DejaVu Sans" w:ascii="DejaVu Sans" w:hAnsi="DejaVu Sans"/>
          <w:spacing w:val="1"/>
        </w:rPr>
        <w:t>t</w:t>
      </w:r>
      <w:r>
        <w:rPr>
          <w:rFonts w:eastAsia="DejaVu Sans" w:cs="DejaVu Sans" w:ascii="DejaVu Sans" w:hAnsi="DejaVu Sans"/>
          <w:spacing w:val="-1"/>
        </w:rPr>
        <w:t>pu</w:t>
      </w:r>
      <w:r>
        <w:rPr>
          <w:rFonts w:eastAsia="DejaVu Sans" w:cs="DejaVu Sans" w:ascii="DejaVu Sans" w:hAnsi="DejaVu Sans"/>
        </w:rPr>
        <w:t>t</w:t>
      </w:r>
      <w:r>
        <w:rPr>
          <w:rFonts w:eastAsia="DejaVu Sans" w:cs="DejaVu Sans" w:ascii="DejaVu Sans" w:hAnsi="DejaVu Sans"/>
          <w:spacing w:val="2"/>
        </w:rPr>
        <w:t xml:space="preserve"> </w:t>
      </w:r>
      <w:r>
        <w:rPr>
          <w:rFonts w:eastAsia="DejaVu Sans" w:cs="DejaVu Sans" w:ascii="DejaVu Sans" w:hAnsi="DejaVu Sans"/>
        </w:rPr>
        <w:t>=</w:t>
      </w:r>
      <w:r>
        <w:rPr>
          <w:rFonts w:eastAsia="DejaVu Sans" w:cs="DejaVu Sans" w:ascii="DejaVu Sans" w:hAnsi="DejaVu Sans"/>
          <w:spacing w:val="-1"/>
        </w:rPr>
        <w:t xml:space="preserve"> ha</w:t>
      </w:r>
      <w:r>
        <w:rPr>
          <w:rFonts w:eastAsia="DejaVu Sans" w:cs="DejaVu Sans" w:ascii="DejaVu Sans" w:hAnsi="DejaVu Sans"/>
          <w:spacing w:val="-2"/>
        </w:rPr>
        <w:t>r</w:t>
      </w:r>
      <w:r>
        <w:rPr>
          <w:rFonts w:eastAsia="DejaVu Sans" w:cs="DejaVu Sans" w:ascii="DejaVu Sans" w:hAnsi="DejaVu Sans"/>
          <w:spacing w:val="-1"/>
        </w:rPr>
        <w:t>d</w:t>
      </w:r>
      <w:r>
        <w:rPr>
          <w:rFonts w:eastAsia="DejaVu Sans" w:cs="DejaVu Sans" w:ascii="DejaVu Sans" w:hAnsi="DejaVu Sans"/>
        </w:rPr>
        <w:t>li</w:t>
      </w:r>
      <w:r>
        <w:rPr>
          <w:rFonts w:eastAsia="DejaVu Sans" w:cs="DejaVu Sans" w:ascii="DejaVu Sans" w:hAnsi="DejaVu Sans"/>
          <w:spacing w:val="-1"/>
        </w:rPr>
        <w:t>m</w:t>
      </w:r>
      <w:r>
        <w:rPr>
          <w:rFonts w:eastAsia="DejaVu Sans" w:cs="DejaVu Sans" w:ascii="DejaVu Sans" w:hAnsi="DejaVu Sans"/>
        </w:rPr>
        <w:t>(W*t</w:t>
      </w: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</w:rPr>
        <w:t>s</w:t>
      </w:r>
      <w:r>
        <w:rPr>
          <w:rFonts w:eastAsia="DejaVu Sans" w:cs="DejaVu Sans" w:ascii="DejaVu Sans" w:hAnsi="DejaVu Sans"/>
          <w:spacing w:val="-1"/>
        </w:rPr>
        <w:t>t'</w:t>
      </w:r>
      <w:r>
        <w:rPr>
          <w:rFonts w:eastAsia="DejaVu Sans" w:cs="DejaVu Sans" w:ascii="DejaVu Sans" w:hAnsi="DejaVu Sans"/>
          <w:spacing w:val="2"/>
        </w:rPr>
        <w:t>+</w:t>
      </w:r>
      <w:r>
        <w:rPr>
          <w:rFonts w:eastAsia="DejaVu Sans" w:cs="DejaVu Sans" w:ascii="DejaVu Sans" w:hAnsi="DejaVu Sans"/>
          <w:spacing w:val="-1"/>
        </w:rPr>
        <w:t>b</w:t>
      </w:r>
      <w:r>
        <w:rPr>
          <w:rFonts w:eastAsia="DejaVu Sans" w:cs="DejaVu Sans" w:ascii="DejaVu Sans" w:hAnsi="DejaVu Sans"/>
        </w:rPr>
        <w:t>)</w:t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  <w:pict>
          <v:rect id="shape_0" stroked="f" style="position:absolute;margin-left:-3.7pt;margin-top:12.95pt;width:414.15pt;height:262.2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430530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/>
      </w:pPr>
      <w:r>
        <w:rPr/>
      </w:r>
    </w:p>
    <w:p>
      <w:pPr>
        <w:pStyle w:val="Normal"/>
        <w:spacing w:before="70" w:after="0"/>
        <w:ind w:left="0" w:right="0" w:hanging="0"/>
        <w:rPr>
          <w:sz w:val="30"/>
          <w:szCs w:val="30"/>
        </w:rPr>
      </w:pPr>
      <w:r>
        <w:rPr>
          <w:spacing w:val="-1"/>
          <w:sz w:val="30"/>
          <w:szCs w:val="30"/>
        </w:rPr>
        <w:t>two i</w:t>
      </w:r>
      <w:r>
        <w:rPr>
          <w:sz w:val="30"/>
          <w:szCs w:val="30"/>
        </w:rPr>
        <w:t>np</w:t>
      </w:r>
      <w:r>
        <w:rPr>
          <w:spacing w:val="2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and ga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es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1"/>
        </w:rPr>
        <w:t>R</w:t>
      </w:r>
      <w:r>
        <w:rPr>
          <w:rFonts w:eastAsia="DejaVu Sans" w:cs="DejaVu Sans" w:ascii="DejaVu Sans" w:hAnsi="DejaVu Sans"/>
          <w:color w:val="218A21"/>
          <w:spacing w:val="1"/>
        </w:rPr>
        <w:t>u</w:t>
      </w:r>
      <w:r>
        <w:rPr>
          <w:rFonts w:eastAsia="DejaVu Sans" w:cs="DejaVu Sans" w:ascii="DejaVu Sans" w:hAnsi="DejaVu Sans"/>
          <w:color w:val="218A21"/>
          <w:spacing w:val="-1"/>
        </w:rPr>
        <w:t>n</w:t>
      </w:r>
      <w:r>
        <w:rPr>
          <w:rFonts w:eastAsia="DejaVu Sans" w:cs="DejaVu Sans" w:ascii="DejaVu Sans" w:hAnsi="DejaVu Sans"/>
          <w:color w:val="218A21"/>
        </w:rPr>
        <w:t>_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ND</w:t>
      </w:r>
      <w:r>
        <w:rPr>
          <w:rFonts w:eastAsia="DejaVu Sans" w:cs="DejaVu Sans" w:ascii="DejaVu Sans" w:hAnsi="DejaVu Sans"/>
          <w:color w:val="218A21"/>
          <w:spacing w:val="2"/>
        </w:rPr>
        <w:t>_</w:t>
      </w:r>
      <w:r>
        <w:rPr>
          <w:rFonts w:eastAsia="DejaVu Sans" w:cs="DejaVu Sans" w:ascii="DejaVu Sans" w:hAnsi="DejaVu Sans"/>
          <w:color w:val="218A21"/>
          <w:spacing w:val="-9"/>
        </w:rPr>
        <w:t>P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  <w:spacing w:val="-6"/>
        </w:rPr>
        <w:t>r</w:t>
      </w:r>
      <w:r>
        <w:rPr>
          <w:rFonts w:eastAsia="DejaVu Sans" w:cs="DejaVu Sans" w:ascii="DejaVu Sans" w:hAnsi="DejaVu Sans"/>
          <w:color w:val="218A21"/>
        </w:rPr>
        <w:t>c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  <w:spacing w:val="-1"/>
        </w:rPr>
        <w:t>p</w:t>
      </w:r>
      <w:r>
        <w:rPr>
          <w:rFonts w:eastAsia="DejaVu Sans" w:cs="DejaVu Sans" w:ascii="DejaVu Sans" w:hAnsi="DejaVu Sans"/>
          <w:color w:val="218A21"/>
          <w:spacing w:val="1"/>
        </w:rPr>
        <w:t>t</w:t>
      </w:r>
      <w:r>
        <w:rPr>
          <w:rFonts w:eastAsia="DejaVu Sans" w:cs="DejaVu Sans" w:ascii="DejaVu Sans" w:hAnsi="DejaVu Sans"/>
          <w:color w:val="218A21"/>
          <w:spacing w:val="-6"/>
        </w:rPr>
        <w:t>r</w:t>
      </w:r>
      <w:r>
        <w:rPr>
          <w:rFonts w:eastAsia="DejaVu Sans" w:cs="DejaVu Sans" w:ascii="DejaVu Sans" w:hAnsi="DejaVu Sans"/>
          <w:color w:val="218A21"/>
          <w:spacing w:val="1"/>
        </w:rPr>
        <w:t>o</w:t>
      </w:r>
      <w:r>
        <w:rPr>
          <w:rFonts w:eastAsia="DejaVu Sans" w:cs="DejaVu Sans" w:ascii="DejaVu Sans" w:hAnsi="DejaVu Sans"/>
          <w:color w:val="218A21"/>
          <w:spacing w:val="-1"/>
        </w:rPr>
        <w:t>n</w:t>
      </w:r>
      <w:r>
        <w:rPr>
          <w:rFonts w:eastAsia="DejaVu Sans" w:cs="DejaVu Sans" w:ascii="DejaVu Sans" w:hAnsi="DejaVu Sans"/>
          <w:color w:val="218A21"/>
        </w:rPr>
        <w:t>.m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</w:rPr>
        <w:t>P 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[0</w:t>
      </w:r>
      <w:r>
        <w:rPr>
          <w:rFonts w:eastAsia="DejaVu Sans" w:cs="DejaVu Sans" w:ascii="DejaVu Sans" w:hAnsi="DejaVu Sans"/>
          <w:spacing w:val="1"/>
        </w:rPr>
        <w:t xml:space="preserve"> </w:t>
      </w:r>
      <w:r>
        <w:rPr>
          <w:rFonts w:eastAsia="DejaVu Sans" w:cs="DejaVu Sans" w:ascii="DejaVu Sans" w:hAnsi="DejaVu Sans"/>
        </w:rPr>
        <w:t>0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1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</w:rPr>
        <w:t>;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0</w:t>
      </w:r>
      <w:r>
        <w:rPr>
          <w:rFonts w:eastAsia="DejaVu Sans" w:cs="DejaVu Sans" w:ascii="DejaVu Sans" w:hAnsi="DejaVu Sans"/>
          <w:spacing w:val="1"/>
        </w:rPr>
        <w:t xml:space="preserve"> </w:t>
      </w:r>
      <w:r>
        <w:rPr>
          <w:rFonts w:eastAsia="DejaVu Sans" w:cs="DejaVu Sans" w:ascii="DejaVu Sans" w:hAnsi="DejaVu Sans"/>
        </w:rPr>
        <w:t>1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0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</w:rPr>
        <w:t>];</w:t>
      </w:r>
      <w:r>
        <w:rPr>
          <w:rFonts w:eastAsia="DejaVu Sans" w:cs="DejaVu Sans" w:ascii="DejaVu Sans" w:hAnsi="DejaVu Sans"/>
          <w:spacing w:val="4"/>
        </w:rPr>
        <w:t xml:space="preserve"> </w:t>
      </w: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 xml:space="preserve">ND </w:t>
      </w:r>
      <w:r>
        <w:rPr>
          <w:rFonts w:eastAsia="DejaVu Sans" w:cs="DejaVu Sans" w:ascii="DejaVu Sans" w:hAnsi="DejaVu Sans"/>
          <w:color w:val="218A21"/>
          <w:spacing w:val="-11"/>
        </w:rPr>
        <w:t>F</w:t>
      </w:r>
      <w:r>
        <w:rPr>
          <w:rFonts w:eastAsia="DejaVu Sans" w:cs="DejaVu Sans" w:ascii="DejaVu Sans" w:hAnsi="DejaVu Sans"/>
          <w:color w:val="218A21"/>
          <w:spacing w:val="-1"/>
        </w:rPr>
        <w:t>un</w:t>
      </w:r>
      <w:r>
        <w:rPr>
          <w:rFonts w:eastAsia="DejaVu Sans" w:cs="DejaVu Sans" w:ascii="DejaVu Sans" w:hAnsi="DejaVu Sans"/>
          <w:color w:val="218A21"/>
          <w:spacing w:val="2"/>
        </w:rPr>
        <w:t>c</w:t>
      </w:r>
      <w:r>
        <w:rPr>
          <w:rFonts w:eastAsia="DejaVu Sans" w:cs="DejaVu Sans" w:ascii="DejaVu Sans" w:hAnsi="DejaVu Sans"/>
          <w:color w:val="218A21"/>
        </w:rPr>
        <w:t>tion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T 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[0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0</w:t>
      </w:r>
      <w:r>
        <w:rPr>
          <w:rFonts w:eastAsia="DejaVu Sans" w:cs="DejaVu Sans" w:ascii="DejaVu Sans" w:hAnsi="DejaVu Sans"/>
          <w:spacing w:val="1"/>
        </w:rPr>
        <w:t xml:space="preserve"> </w:t>
      </w:r>
      <w:r>
        <w:rPr>
          <w:rFonts w:eastAsia="DejaVu Sans" w:cs="DejaVu Sans" w:ascii="DejaVu Sans" w:hAnsi="DejaVu Sans"/>
        </w:rPr>
        <w:t>0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  <w:spacing w:val="-2"/>
        </w:rPr>
        <w:t>]</w:t>
      </w:r>
      <w:r>
        <w:rPr>
          <w:rFonts w:eastAsia="DejaVu Sans" w:cs="DejaVu Sans" w:ascii="DejaVu Sans" w:hAnsi="DejaVu Sans"/>
        </w:rPr>
        <w:t>;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lot</w:t>
      </w:r>
      <w:r>
        <w:rPr>
          <w:rFonts w:eastAsia="DejaVu Sans" w:cs="DejaVu Sans" w:ascii="DejaVu Sans" w:hAnsi="DejaVu Sans"/>
          <w:spacing w:val="1"/>
        </w:rPr>
        <w:t>p</w:t>
      </w:r>
      <w:r>
        <w:rPr>
          <w:rFonts w:eastAsia="DejaVu Sans" w:cs="DejaVu Sans" w:ascii="DejaVu Sans" w:hAnsi="DejaVu Sans"/>
        </w:rPr>
        <w:t>v(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,T,[-1,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2</w:t>
      </w:r>
      <w:r>
        <w:rPr>
          <w:rFonts w:eastAsia="DejaVu Sans" w:cs="DejaVu Sans" w:ascii="DejaVu Sans" w:hAnsi="DejaVu Sans"/>
        </w:rPr>
        <w:t>,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-1,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2</w:t>
      </w:r>
      <w:r>
        <w:rPr>
          <w:rFonts w:eastAsia="DejaVu Sans" w:cs="DejaVu Sans" w:ascii="DejaVu Sans" w:hAnsi="DejaVu Sans"/>
        </w:rPr>
        <w:t>]);</w:t>
      </w:r>
      <w:r>
        <w:rPr>
          <w:rFonts w:eastAsia="DejaVu Sans" w:cs="DejaVu Sans" w:ascii="DejaVu Sans" w:hAnsi="DejaVu Sans"/>
          <w:spacing w:val="3"/>
        </w:rPr>
        <w:t xml:space="preserve"> </w:t>
      </w: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"/>
        </w:rPr>
        <w:t>p</w:t>
      </w:r>
      <w:r>
        <w:rPr>
          <w:rFonts w:eastAsia="DejaVu Sans" w:cs="DejaVu Sans" w:ascii="DejaVu Sans" w:hAnsi="DejaVu Sans"/>
          <w:color w:val="218A21"/>
        </w:rPr>
        <w:t xml:space="preserve">lot </w:t>
      </w:r>
      <w:r>
        <w:rPr>
          <w:rFonts w:eastAsia="DejaVu Sans" w:cs="DejaVu Sans" w:ascii="DejaVu Sans" w:hAnsi="DejaVu Sans"/>
          <w:color w:val="218A21"/>
          <w:spacing w:val="1"/>
        </w:rPr>
        <w:t>d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ta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  <w:color w:val="218A21"/>
        </w:rPr>
        <w:t>% i</w:t>
      </w:r>
      <w:r>
        <w:rPr>
          <w:rFonts w:eastAsia="DejaVu Sans" w:cs="DejaVu Sans" w:ascii="DejaVu Sans" w:hAnsi="DejaVu Sans"/>
          <w:color w:val="218A21"/>
          <w:spacing w:val="-3"/>
        </w:rPr>
        <w:t>n</w:t>
      </w:r>
      <w:r>
        <w:rPr>
          <w:rFonts w:eastAsia="DejaVu Sans" w:cs="DejaVu Sans" w:ascii="DejaVu Sans" w:hAnsi="DejaVu Sans"/>
          <w:color w:val="218A21"/>
        </w:rPr>
        <w:t>iti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l w</w:t>
      </w:r>
      <w:r>
        <w:rPr>
          <w:rFonts w:eastAsia="DejaVu Sans" w:cs="DejaVu Sans" w:ascii="DejaVu Sans" w:hAnsi="DejaVu Sans"/>
          <w:color w:val="218A21"/>
          <w:spacing w:val="-1"/>
        </w:rPr>
        <w:t>e</w:t>
      </w:r>
      <w:r>
        <w:rPr>
          <w:rFonts w:eastAsia="DejaVu Sans" w:cs="DejaVu Sans" w:ascii="DejaVu Sans" w:hAnsi="DejaVu Sans"/>
          <w:color w:val="218A21"/>
        </w:rPr>
        <w:t>i</w:t>
      </w:r>
      <w:r>
        <w:rPr>
          <w:rFonts w:eastAsia="DejaVu Sans" w:cs="DejaVu Sans" w:ascii="DejaVu Sans" w:hAnsi="DejaVu Sans"/>
          <w:color w:val="218A21"/>
          <w:spacing w:val="1"/>
        </w:rPr>
        <w:t>g</w:t>
      </w:r>
      <w:r>
        <w:rPr>
          <w:rFonts w:eastAsia="DejaVu Sans" w:cs="DejaVu Sans" w:ascii="DejaVu Sans" w:hAnsi="DejaVu Sans"/>
          <w:color w:val="218A21"/>
          <w:spacing w:val="-1"/>
        </w:rPr>
        <w:t>h</w:t>
      </w:r>
      <w:r>
        <w:rPr>
          <w:rFonts w:eastAsia="DejaVu Sans" w:cs="DejaVu Sans" w:ascii="DejaVu Sans" w:hAnsi="DejaVu Sans"/>
          <w:color w:val="218A21"/>
        </w:rPr>
        <w:t>t v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</w:rPr>
        <w:t>c</w:t>
      </w:r>
      <w:r>
        <w:rPr>
          <w:rFonts w:eastAsia="DejaVu Sans" w:cs="DejaVu Sans" w:ascii="DejaVu Sans" w:hAnsi="DejaVu Sans"/>
          <w:color w:val="218A21"/>
          <w:spacing w:val="-1"/>
        </w:rPr>
        <w:t>t</w:t>
      </w:r>
      <w:r>
        <w:rPr>
          <w:rFonts w:eastAsia="DejaVu Sans" w:cs="DejaVu Sans" w:ascii="DejaVu Sans" w:hAnsi="DejaVu Sans"/>
          <w:color w:val="218A21"/>
        </w:rPr>
        <w:t xml:space="preserve">or 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  <w:spacing w:val="1"/>
        </w:rPr>
        <w:t>n</w:t>
      </w:r>
      <w:r>
        <w:rPr>
          <w:rFonts w:eastAsia="DejaVu Sans" w:cs="DejaVu Sans" w:ascii="DejaVu Sans" w:hAnsi="DejaVu Sans"/>
          <w:color w:val="218A21"/>
        </w:rPr>
        <w:t xml:space="preserve">d </w:t>
      </w:r>
      <w:r>
        <w:rPr>
          <w:rFonts w:eastAsia="DejaVu Sans" w:cs="DejaVu Sans" w:ascii="DejaVu Sans" w:hAnsi="DejaVu Sans"/>
          <w:color w:val="218A21"/>
          <w:spacing w:val="-1"/>
        </w:rPr>
        <w:t>b</w:t>
      </w:r>
      <w:r>
        <w:rPr>
          <w:rFonts w:eastAsia="DejaVu Sans" w:cs="DejaVu Sans" w:ascii="DejaVu Sans" w:hAnsi="DejaVu Sans"/>
          <w:color w:val="218A21"/>
        </w:rPr>
        <w:t>i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s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W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= [1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</w:rPr>
        <w:t>];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b</w:t>
      </w:r>
      <w:r>
        <w:rPr>
          <w:rFonts w:eastAsia="DejaVu Sans" w:cs="DejaVu Sans" w:ascii="DejaVu Sans" w:hAnsi="DejaVu Sans"/>
          <w:spacing w:val="1"/>
        </w:rPr>
        <w:t xml:space="preserve"> </w:t>
      </w:r>
      <w:r>
        <w:rPr>
          <w:rFonts w:eastAsia="DejaVu Sans" w:cs="DejaVu Sans" w:ascii="DejaVu Sans" w:hAnsi="DejaVu Sans"/>
        </w:rPr>
        <w:t>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-1;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  <w:color w:val="218A21"/>
        </w:rPr>
      </w:pP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lot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c(W</w:t>
      </w:r>
      <w:r>
        <w:rPr>
          <w:rFonts w:eastAsia="DejaVu Sans" w:cs="DejaVu Sans" w:ascii="DejaVu Sans" w:hAnsi="DejaVu Sans"/>
          <w:spacing w:val="2"/>
        </w:rPr>
        <w:t>,</w:t>
      </w:r>
      <w:r>
        <w:rPr>
          <w:rFonts w:eastAsia="DejaVu Sans" w:cs="DejaVu Sans" w:ascii="DejaVu Sans" w:hAnsi="DejaVu Sans"/>
          <w:spacing w:val="-1"/>
        </w:rPr>
        <w:t>b</w:t>
      </w:r>
      <w:r>
        <w:rPr>
          <w:rFonts w:eastAsia="DejaVu Sans" w:cs="DejaVu Sans" w:ascii="DejaVu Sans" w:hAnsi="DejaVu Sans"/>
        </w:rPr>
        <w:t>);</w:t>
      </w:r>
      <w:r>
        <w:rPr>
          <w:rFonts w:eastAsia="DejaVu Sans" w:cs="DejaVu Sans" w:ascii="DejaVu Sans" w:hAnsi="DejaVu Sans"/>
          <w:spacing w:val="2"/>
        </w:rPr>
        <w:t xml:space="preserve"> </w:t>
      </w: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"/>
        </w:rPr>
        <w:t>p</w:t>
      </w:r>
      <w:r>
        <w:rPr>
          <w:rFonts w:eastAsia="DejaVu Sans" w:cs="DejaVu Sans" w:ascii="DejaVu Sans" w:hAnsi="DejaVu Sans"/>
          <w:color w:val="218A21"/>
        </w:rPr>
        <w:t xml:space="preserve">lot </w:t>
      </w:r>
      <w:r>
        <w:rPr>
          <w:rFonts w:eastAsia="DejaVu Sans" w:cs="DejaVu Sans" w:ascii="DejaVu Sans" w:hAnsi="DejaVu Sans"/>
          <w:color w:val="218A21"/>
          <w:spacing w:val="-2"/>
        </w:rPr>
        <w:t>l</w:t>
      </w:r>
      <w:r>
        <w:rPr>
          <w:rFonts w:eastAsia="DejaVu Sans" w:cs="DejaVu Sans" w:ascii="DejaVu Sans" w:hAnsi="DejaVu Sans"/>
          <w:color w:val="218A21"/>
        </w:rPr>
        <w:t>i</w:t>
      </w:r>
      <w:r>
        <w:rPr>
          <w:rFonts w:eastAsia="DejaVu Sans" w:cs="DejaVu Sans" w:ascii="DejaVu Sans" w:hAnsi="DejaVu Sans"/>
          <w:color w:val="218A21"/>
          <w:spacing w:val="-1"/>
        </w:rPr>
        <w:t>n</w:t>
      </w:r>
      <w:r>
        <w:rPr>
          <w:rFonts w:eastAsia="DejaVu Sans" w:cs="DejaVu Sans" w:ascii="DejaVu Sans" w:hAnsi="DejaVu Sans"/>
          <w:color w:val="218A21"/>
        </w:rPr>
        <w:t>e</w:t>
      </w:r>
    </w:p>
    <w:p>
      <w:pPr>
        <w:pStyle w:val="Normal"/>
        <w:spacing w:lineRule="exact" w:line="220" w:before="1" w:after="0"/>
        <w:ind w:left="116" w:right="6218" w:hanging="0"/>
        <w:rPr>
          <w:rFonts w:eastAsia="DejaVu Sans" w:cs="DejaVu Sans" w:ascii="DejaVu Sans" w:hAnsi="DejaVu Sans"/>
          <w:color w:val="000000"/>
        </w:rPr>
      </w:pP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oc 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  <w:spacing w:val="1"/>
        </w:rPr>
        <w:t>1</w:t>
      </w:r>
      <w:r>
        <w:rPr>
          <w:rFonts w:eastAsia="DejaVu Sans" w:cs="DejaVu Sans" w:ascii="DejaVu Sans" w:hAnsi="DejaVu Sans"/>
        </w:rPr>
        <w:t>;</w:t>
      </w:r>
      <w:r>
        <w:rPr>
          <w:rFonts w:eastAsia="DejaVu Sans" w:cs="DejaVu Sans" w:ascii="DejaVu Sans" w:hAnsi="DejaVu Sans"/>
          <w:spacing w:val="2"/>
        </w:rPr>
        <w:t xml:space="preserve"> </w:t>
      </w: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1"/>
        </w:rPr>
        <w:t>n</w:t>
      </w:r>
      <w:r>
        <w:rPr>
          <w:rFonts w:eastAsia="DejaVu Sans" w:cs="DejaVu Sans" w:ascii="DejaVu Sans" w:hAnsi="DejaVu Sans"/>
          <w:color w:val="218A21"/>
          <w:spacing w:val="1"/>
        </w:rPr>
        <w:t>u</w:t>
      </w:r>
      <w:r>
        <w:rPr>
          <w:rFonts w:eastAsia="DejaVu Sans" w:cs="DejaVu Sans" w:ascii="DejaVu Sans" w:hAnsi="DejaVu Sans"/>
          <w:color w:val="218A21"/>
          <w:spacing w:val="-1"/>
        </w:rPr>
        <w:t>mb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</w:rPr>
        <w:t xml:space="preserve">r of 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  <w:spacing w:val="-1"/>
        </w:rPr>
        <w:t>p</w:t>
      </w:r>
      <w:r>
        <w:rPr>
          <w:rFonts w:eastAsia="DejaVu Sans" w:cs="DejaVu Sans" w:ascii="DejaVu Sans" w:hAnsi="DejaVu Sans"/>
          <w:color w:val="218A21"/>
        </w:rPr>
        <w:t xml:space="preserve">oc </w:t>
      </w:r>
      <w:r>
        <w:rPr>
          <w:rFonts w:eastAsia="DejaVu Sans" w:cs="DejaVu Sans" w:ascii="DejaVu Sans" w:hAnsi="DejaVu Sans"/>
          <w:color w:val="0000FF"/>
        </w:rPr>
        <w:t>for</w:t>
      </w:r>
      <w:r>
        <w:rPr>
          <w:rFonts w:eastAsia="DejaVu Sans" w:cs="DejaVu Sans" w:ascii="DejaVu Sans" w:hAnsi="DejaVu Sans"/>
          <w:color w:val="0000FF"/>
          <w:spacing w:val="2"/>
        </w:rPr>
        <w:t xml:space="preserve"> </w:t>
      </w:r>
      <w:r>
        <w:rPr>
          <w:rFonts w:eastAsia="DejaVu Sans" w:cs="DejaVu Sans" w:ascii="DejaVu Sans" w:hAnsi="DejaVu Sans"/>
          <w:color w:val="000000"/>
        </w:rPr>
        <w:t>j</w:t>
      </w:r>
      <w:r>
        <w:rPr>
          <w:rFonts w:eastAsia="DejaVu Sans" w:cs="DejaVu Sans" w:ascii="DejaVu Sans" w:hAnsi="DejaVu Sans"/>
          <w:color w:val="000000"/>
          <w:spacing w:val="-2"/>
        </w:rPr>
        <w:t>=</w:t>
      </w:r>
      <w:r>
        <w:rPr>
          <w:rFonts w:eastAsia="DejaVu Sans" w:cs="DejaVu Sans" w:ascii="DejaVu Sans" w:hAnsi="DejaVu Sans"/>
          <w:color w:val="000000"/>
          <w:spacing w:val="1"/>
        </w:rPr>
        <w:t>1</w:t>
      </w:r>
      <w:r>
        <w:rPr>
          <w:rFonts w:eastAsia="DejaVu Sans" w:cs="DejaVu Sans" w:ascii="DejaVu Sans" w:hAnsi="DejaVu Sans"/>
          <w:color w:val="000000"/>
          <w:spacing w:val="-1"/>
        </w:rPr>
        <w:t>:</w:t>
      </w:r>
      <w:r>
        <w:rPr>
          <w:rFonts w:eastAsia="DejaVu Sans" w:cs="DejaVu Sans" w:ascii="DejaVu Sans" w:hAnsi="DejaVu Sans"/>
          <w:color w:val="000000"/>
          <w:spacing w:val="1"/>
        </w:rPr>
        <w:t>e</w:t>
      </w:r>
      <w:r>
        <w:rPr>
          <w:rFonts w:eastAsia="DejaVu Sans" w:cs="DejaVu Sans" w:ascii="DejaVu Sans" w:hAnsi="DejaVu Sans"/>
          <w:color w:val="000000"/>
          <w:spacing w:val="-1"/>
        </w:rPr>
        <w:t>p</w:t>
      </w:r>
      <w:r>
        <w:rPr>
          <w:rFonts w:eastAsia="DejaVu Sans" w:cs="DejaVu Sans" w:ascii="DejaVu Sans" w:hAnsi="DejaVu Sans"/>
          <w:color w:val="000000"/>
        </w:rPr>
        <w:t>oc</w:t>
      </w:r>
    </w:p>
    <w:p>
      <w:pPr>
        <w:pStyle w:val="Normal"/>
        <w:spacing w:before="2" w:after="0"/>
        <w:ind w:left="116" w:right="0" w:hanging="0"/>
        <w:rPr>
          <w:rFonts w:eastAsia="DejaVu Sans" w:cs="DejaVu Sans" w:ascii="DejaVu Sans" w:hAnsi="DejaVu Sans"/>
          <w:color w:val="000000"/>
        </w:rPr>
      </w:pPr>
      <w:r>
        <w:rPr>
          <w:rFonts w:eastAsia="DejaVu Sans" w:cs="DejaVu Sans" w:ascii="DejaVu Sans" w:hAnsi="DejaVu Sans"/>
          <w:color w:val="0000FF"/>
        </w:rPr>
        <w:t>for</w:t>
      </w:r>
      <w:r>
        <w:rPr>
          <w:rFonts w:eastAsia="DejaVu Sans" w:cs="DejaVu Sans" w:ascii="DejaVu Sans" w:hAnsi="DejaVu Sans"/>
          <w:color w:val="0000FF"/>
          <w:spacing w:val="2"/>
        </w:rPr>
        <w:t xml:space="preserve"> </w:t>
      </w:r>
      <w:r>
        <w:rPr>
          <w:rFonts w:eastAsia="DejaVu Sans" w:cs="DejaVu Sans" w:ascii="DejaVu Sans" w:hAnsi="DejaVu Sans"/>
          <w:color w:val="000000"/>
        </w:rPr>
        <w:t>i</w:t>
      </w:r>
      <w:r>
        <w:rPr>
          <w:rFonts w:eastAsia="DejaVu Sans" w:cs="DejaVu Sans" w:ascii="DejaVu Sans" w:hAnsi="DejaVu Sans"/>
          <w:color w:val="000000"/>
          <w:spacing w:val="-2"/>
        </w:rPr>
        <w:t>=</w:t>
      </w:r>
      <w:r>
        <w:rPr>
          <w:rFonts w:eastAsia="DejaVu Sans" w:cs="DejaVu Sans" w:ascii="DejaVu Sans" w:hAnsi="DejaVu Sans"/>
          <w:color w:val="000000"/>
          <w:spacing w:val="1"/>
        </w:rPr>
        <w:t>1</w:t>
      </w:r>
      <w:r>
        <w:rPr>
          <w:rFonts w:eastAsia="DejaVu Sans" w:cs="DejaVu Sans" w:ascii="DejaVu Sans" w:hAnsi="DejaVu Sans"/>
          <w:color w:val="000000"/>
        </w:rPr>
        <w:t>:si</w:t>
      </w:r>
      <w:r>
        <w:rPr>
          <w:rFonts w:eastAsia="DejaVu Sans" w:cs="DejaVu Sans" w:ascii="DejaVu Sans" w:hAnsi="DejaVu Sans"/>
          <w:color w:val="000000"/>
          <w:spacing w:val="-1"/>
        </w:rPr>
        <w:t>z</w:t>
      </w:r>
      <w:r>
        <w:rPr>
          <w:rFonts w:eastAsia="DejaVu Sans" w:cs="DejaVu Sans" w:ascii="DejaVu Sans" w:hAnsi="DejaVu Sans"/>
          <w:color w:val="000000"/>
          <w:spacing w:val="1"/>
        </w:rPr>
        <w:t>e</w:t>
      </w:r>
      <w:r>
        <w:rPr>
          <w:rFonts w:eastAsia="DejaVu Sans" w:cs="DejaVu Sans" w:ascii="DejaVu Sans" w:hAnsi="DejaVu Sans"/>
          <w:color w:val="000000"/>
        </w:rPr>
        <w:t>(</w:t>
      </w:r>
      <w:r>
        <w:rPr>
          <w:rFonts w:eastAsia="DejaVu Sans" w:cs="DejaVu Sans" w:ascii="DejaVu Sans" w:hAnsi="DejaVu Sans"/>
          <w:color w:val="000000"/>
          <w:spacing w:val="-1"/>
        </w:rPr>
        <w:t>P</w:t>
      </w:r>
      <w:r>
        <w:rPr>
          <w:rFonts w:eastAsia="DejaVu Sans" w:cs="DejaVu Sans" w:ascii="DejaVu Sans" w:hAnsi="DejaVu Sans"/>
          <w:color w:val="000000"/>
          <w:spacing w:val="-2"/>
        </w:rPr>
        <w:t>,</w:t>
      </w:r>
      <w:r>
        <w:rPr>
          <w:rFonts w:eastAsia="DejaVu Sans" w:cs="DejaVu Sans" w:ascii="DejaVu Sans" w:hAnsi="DejaVu Sans"/>
          <w:color w:val="000000"/>
          <w:spacing w:val="1"/>
        </w:rPr>
        <w:t>2</w:t>
      </w:r>
      <w:r>
        <w:rPr>
          <w:rFonts w:eastAsia="DejaVu Sans" w:cs="DejaVu Sans" w:ascii="DejaVu Sans" w:hAnsi="DejaVu Sans"/>
          <w:color w:val="000000"/>
        </w:rPr>
        <w:t>)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 xml:space="preserve">p = 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(</w:t>
      </w:r>
      <w:r>
        <w:rPr>
          <w:rFonts w:eastAsia="DejaVu Sans" w:cs="DejaVu Sans" w:ascii="DejaVu Sans" w:hAnsi="DejaVu Sans"/>
          <w:spacing w:val="-1"/>
        </w:rPr>
        <w:t>:</w:t>
      </w:r>
      <w:r>
        <w:rPr>
          <w:rFonts w:eastAsia="DejaVu Sans" w:cs="DejaVu Sans" w:ascii="DejaVu Sans" w:hAnsi="DejaVu Sans"/>
        </w:rPr>
        <w:t>,i);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t 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T(i);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  <w:spacing w:val="-1"/>
        </w:rPr>
        <w:t>n</w:t>
      </w: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</w:rPr>
        <w:t>t=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  <w:spacing w:val="-6"/>
        </w:rPr>
        <w:t>r</w:t>
      </w:r>
      <w:r>
        <w:rPr>
          <w:rFonts w:eastAsia="DejaVu Sans" w:cs="DejaVu Sans" w:ascii="DejaVu Sans" w:hAnsi="DejaVu Sans"/>
        </w:rPr>
        <w:t>c</w:t>
      </w: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  <w:spacing w:val="1"/>
        </w:rPr>
        <w:t>t</w:t>
      </w:r>
      <w:r>
        <w:rPr>
          <w:rFonts w:eastAsia="DejaVu Sans" w:cs="DejaVu Sans" w:ascii="DejaVu Sans" w:hAnsi="DejaVu Sans"/>
          <w:spacing w:val="-6"/>
        </w:rPr>
        <w:t>r</w:t>
      </w:r>
      <w:r>
        <w:rPr>
          <w:rFonts w:eastAsia="DejaVu Sans" w:cs="DejaVu Sans" w:ascii="DejaVu Sans" w:hAnsi="DejaVu Sans"/>
          <w:spacing w:val="1"/>
        </w:rPr>
        <w:t>o</w:t>
      </w:r>
      <w:r>
        <w:rPr>
          <w:rFonts w:eastAsia="DejaVu Sans" w:cs="DejaVu Sans" w:ascii="DejaVu Sans" w:hAnsi="DejaVu Sans"/>
          <w:spacing w:val="-1"/>
        </w:rPr>
        <w:t>n</w:t>
      </w:r>
      <w:r>
        <w:rPr>
          <w:rFonts w:eastAsia="DejaVu Sans" w:cs="DejaVu Sans" w:ascii="DejaVu Sans" w:hAnsi="DejaVu Sans"/>
        </w:rPr>
        <w:t>;</w:t>
      </w:r>
    </w:p>
    <w:p>
      <w:pPr>
        <w:pStyle w:val="Normal"/>
        <w:spacing w:before="1" w:after="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[W</w:t>
      </w:r>
      <w:r>
        <w:rPr>
          <w:rFonts w:eastAsia="DejaVu Sans" w:cs="DejaVu Sans" w:ascii="DejaVu Sans" w:hAnsi="DejaVu Sans"/>
          <w:spacing w:val="-1"/>
        </w:rPr>
        <w:t xml:space="preserve"> b</w:t>
      </w:r>
      <w:r>
        <w:rPr>
          <w:rFonts w:eastAsia="DejaVu Sans" w:cs="DejaVu Sans" w:ascii="DejaVu Sans" w:hAnsi="DejaVu Sans"/>
        </w:rPr>
        <w:t>]</w:t>
      </w:r>
      <w:r>
        <w:rPr>
          <w:rFonts w:eastAsia="DejaVu Sans" w:cs="DejaVu Sans" w:ascii="DejaVu Sans" w:hAnsi="DejaVu Sans"/>
          <w:spacing w:val="2"/>
        </w:rPr>
        <w:t xml:space="preserve"> </w:t>
      </w:r>
      <w:r>
        <w:rPr>
          <w:rFonts w:eastAsia="DejaVu Sans" w:cs="DejaVu Sans" w:ascii="DejaVu Sans" w:hAnsi="DejaVu Sans"/>
        </w:rPr>
        <w:t>=</w:t>
      </w:r>
      <w:r>
        <w:rPr>
          <w:rFonts w:eastAsia="DejaVu Sans" w:cs="DejaVu Sans" w:ascii="DejaVu Sans" w:hAnsi="DejaVu Sans"/>
          <w:spacing w:val="-1"/>
        </w:rPr>
        <w:t xml:space="preserve"> </w:t>
      </w:r>
      <w:r>
        <w:rPr>
          <w:rFonts w:eastAsia="DejaVu Sans" w:cs="DejaVu Sans" w:ascii="DejaVu Sans" w:hAnsi="DejaVu Sans"/>
        </w:rPr>
        <w:t>tr</w:t>
      </w:r>
      <w:r>
        <w:rPr>
          <w:rFonts w:eastAsia="DejaVu Sans" w:cs="DejaVu Sans" w:ascii="DejaVu Sans" w:hAnsi="DejaVu Sans"/>
          <w:spacing w:val="-1"/>
        </w:rPr>
        <w:t>a</w:t>
      </w:r>
      <w:r>
        <w:rPr>
          <w:rFonts w:eastAsia="DejaVu Sans" w:cs="DejaVu Sans" w:ascii="DejaVu Sans" w:hAnsi="DejaVu Sans"/>
        </w:rPr>
        <w:t>i</w:t>
      </w:r>
      <w:r>
        <w:rPr>
          <w:rFonts w:eastAsia="DejaVu Sans" w:cs="DejaVu Sans" w:ascii="DejaVu Sans" w:hAnsi="DejaVu Sans"/>
          <w:spacing w:val="-1"/>
        </w:rPr>
        <w:t>n</w:t>
      </w:r>
      <w:r>
        <w:rPr>
          <w:rFonts w:eastAsia="DejaVu Sans" w:cs="DejaVu Sans" w:ascii="DejaVu Sans" w:hAnsi="DejaVu Sans"/>
          <w:spacing w:val="2"/>
        </w:rPr>
        <w:t>(</w:t>
      </w:r>
      <w:r>
        <w:rPr>
          <w:rFonts w:eastAsia="DejaVu Sans" w:cs="DejaVu Sans" w:ascii="DejaVu Sans" w:hAnsi="DejaVu Sans"/>
          <w:spacing w:val="-1"/>
        </w:rPr>
        <w:t>p'</w:t>
      </w:r>
      <w:r>
        <w:rPr>
          <w:rFonts w:eastAsia="DejaVu Sans" w:cs="DejaVu Sans" w:ascii="DejaVu Sans" w:hAnsi="DejaVu Sans"/>
        </w:rPr>
        <w:t>,t,W,</w:t>
      </w:r>
      <w:r>
        <w:rPr>
          <w:rFonts w:eastAsia="DejaVu Sans" w:cs="DejaVu Sans" w:ascii="DejaVu Sans" w:hAnsi="DejaVu Sans"/>
          <w:spacing w:val="-1"/>
        </w:rPr>
        <w:t>b</w:t>
      </w:r>
      <w:r>
        <w:rPr>
          <w:rFonts w:eastAsia="DejaVu Sans" w:cs="DejaVu Sans" w:ascii="DejaVu Sans" w:hAnsi="DejaVu Sans"/>
        </w:rPr>
        <w:t>);</w:t>
      </w:r>
    </w:p>
    <w:p>
      <w:pPr>
        <w:pStyle w:val="Normal"/>
        <w:spacing w:lineRule="exact" w:line="22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lot</w:t>
      </w:r>
      <w:r>
        <w:rPr>
          <w:rFonts w:eastAsia="DejaVu Sans" w:cs="DejaVu Sans" w:ascii="DejaVu Sans" w:hAnsi="DejaVu Sans"/>
          <w:spacing w:val="-1"/>
        </w:rPr>
        <w:t>p</w:t>
      </w:r>
      <w:r>
        <w:rPr>
          <w:rFonts w:eastAsia="DejaVu Sans" w:cs="DejaVu Sans" w:ascii="DejaVu Sans" w:hAnsi="DejaVu Sans"/>
        </w:rPr>
        <w:t>c(W</w:t>
      </w:r>
      <w:r>
        <w:rPr>
          <w:rFonts w:eastAsia="DejaVu Sans" w:cs="DejaVu Sans" w:ascii="DejaVu Sans" w:hAnsi="DejaVu Sans"/>
          <w:spacing w:val="2"/>
        </w:rPr>
        <w:t>,</w:t>
      </w:r>
      <w:r>
        <w:rPr>
          <w:rFonts w:eastAsia="DejaVu Sans" w:cs="DejaVu Sans" w:ascii="DejaVu Sans" w:hAnsi="DejaVu Sans"/>
          <w:spacing w:val="-1"/>
        </w:rPr>
        <w:t>b</w:t>
      </w:r>
      <w:r>
        <w:rPr>
          <w:rFonts w:eastAsia="DejaVu Sans" w:cs="DejaVu Sans" w:ascii="DejaVu Sans" w:hAnsi="DejaVu Sans"/>
        </w:rPr>
        <w:t>);</w:t>
      </w:r>
    </w:p>
    <w:p>
      <w:pPr>
        <w:pStyle w:val="Normal"/>
        <w:spacing w:lineRule="exact" w:line="220" w:before="1" w:after="0"/>
        <w:ind w:left="116" w:right="8712" w:hanging="0"/>
        <w:rPr>
          <w:rFonts w:eastAsia="DejaVu Sans" w:cs="DejaVu Sans" w:ascii="DejaVu Sans" w:hAnsi="DejaVu Sans"/>
          <w:color w:val="0000FF"/>
        </w:rPr>
      </w:pPr>
      <w:r>
        <w:rPr>
          <w:rFonts w:eastAsia="DejaVu Sans" w:cs="DejaVu Sans" w:ascii="DejaVu Sans" w:hAnsi="DejaVu Sans"/>
          <w:color w:val="0000FF"/>
          <w:spacing w:val="1"/>
        </w:rPr>
        <w:t>e</w:t>
      </w:r>
      <w:r>
        <w:rPr>
          <w:rFonts w:eastAsia="DejaVu Sans" w:cs="DejaVu Sans" w:ascii="DejaVu Sans" w:hAnsi="DejaVu Sans"/>
          <w:color w:val="0000FF"/>
          <w:spacing w:val="-1"/>
        </w:rPr>
        <w:t>n</w:t>
      </w:r>
      <w:r>
        <w:rPr>
          <w:rFonts w:eastAsia="DejaVu Sans" w:cs="DejaVu Sans" w:ascii="DejaVu Sans" w:hAnsi="DejaVu Sans"/>
          <w:color w:val="0000FF"/>
        </w:rPr>
        <w:t xml:space="preserve">d </w:t>
      </w:r>
      <w:r>
        <w:rPr>
          <w:rFonts w:eastAsia="DejaVu Sans" w:cs="DejaVu Sans" w:ascii="DejaVu Sans" w:hAnsi="DejaVu Sans"/>
          <w:color w:val="0000FF"/>
          <w:spacing w:val="1"/>
        </w:rPr>
        <w:t>e</w:t>
      </w:r>
      <w:r>
        <w:rPr>
          <w:rFonts w:eastAsia="DejaVu Sans" w:cs="DejaVu Sans" w:ascii="DejaVu Sans" w:hAnsi="DejaVu Sans"/>
          <w:color w:val="0000FF"/>
          <w:spacing w:val="-1"/>
        </w:rPr>
        <w:t>n</w:t>
      </w:r>
      <w:r>
        <w:rPr>
          <w:rFonts w:eastAsia="DejaVu Sans" w:cs="DejaVu Sans" w:ascii="DejaVu Sans" w:hAnsi="DejaVu Sans"/>
          <w:color w:val="0000FF"/>
        </w:rPr>
        <w:t>d</w:t>
      </w:r>
    </w:p>
    <w:p>
      <w:pPr>
        <w:pStyle w:val="Normal"/>
        <w:spacing w:lineRule="exact" w:line="220" w:before="2" w:after="0"/>
        <w:ind w:left="116" w:right="6668" w:hanging="0"/>
        <w:rPr>
          <w:rFonts w:eastAsia="DejaVu Sans" w:cs="DejaVu Sans" w:ascii="DejaVu Sans" w:hAnsi="DejaVu Sans"/>
          <w:color w:val="000000"/>
        </w:rPr>
      </w:pPr>
      <w:r>
        <w:rPr>
          <w:rFonts w:eastAsia="DejaVu Sans" w:cs="DejaVu Sans" w:ascii="DejaVu Sans" w:hAnsi="DejaVu Sans"/>
          <w:color w:val="218A21"/>
        </w:rPr>
        <w:t xml:space="preserve">% </w:t>
      </w:r>
      <w:r>
        <w:rPr>
          <w:rFonts w:eastAsia="DejaVu Sans" w:cs="DejaVu Sans" w:ascii="DejaVu Sans" w:hAnsi="DejaVu Sans"/>
          <w:color w:val="218A21"/>
          <w:spacing w:val="-2"/>
        </w:rPr>
        <w:t>t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</w:rPr>
        <w:t xml:space="preserve">st </w:t>
      </w:r>
      <w:r>
        <w:rPr>
          <w:rFonts w:eastAsia="DejaVu Sans" w:cs="DejaVu Sans" w:ascii="DejaVu Sans" w:hAnsi="DejaVu Sans"/>
          <w:color w:val="218A21"/>
          <w:spacing w:val="1"/>
        </w:rPr>
        <w:t>d</w:t>
      </w:r>
      <w:r>
        <w:rPr>
          <w:rFonts w:eastAsia="DejaVu Sans" w:cs="DejaVu Sans" w:ascii="DejaVu Sans" w:hAnsi="DejaVu Sans"/>
          <w:color w:val="218A21"/>
          <w:spacing w:val="-1"/>
        </w:rPr>
        <w:t>a</w:t>
      </w:r>
      <w:r>
        <w:rPr>
          <w:rFonts w:eastAsia="DejaVu Sans" w:cs="DejaVu Sans" w:ascii="DejaVu Sans" w:hAnsi="DejaVu Sans"/>
          <w:color w:val="218A21"/>
        </w:rPr>
        <w:t>ta t</w:t>
      </w:r>
      <w:r>
        <w:rPr>
          <w:rFonts w:eastAsia="DejaVu Sans" w:cs="DejaVu Sans" w:ascii="DejaVu Sans" w:hAnsi="DejaVu Sans"/>
          <w:color w:val="218A21"/>
          <w:spacing w:val="1"/>
        </w:rPr>
        <w:t>e</w:t>
      </w:r>
      <w:r>
        <w:rPr>
          <w:rFonts w:eastAsia="DejaVu Sans" w:cs="DejaVu Sans" w:ascii="DejaVu Sans" w:hAnsi="DejaVu Sans"/>
          <w:color w:val="218A21"/>
        </w:rPr>
        <w:t xml:space="preserve">st = </w:t>
      </w:r>
      <w:r>
        <w:rPr>
          <w:rFonts w:eastAsia="DejaVu Sans" w:cs="DejaVu Sans" w:ascii="DejaVu Sans" w:hAnsi="DejaVu Sans"/>
          <w:color w:val="218A21"/>
          <w:spacing w:val="-2"/>
        </w:rPr>
        <w:t>[</w:t>
      </w:r>
      <w:r>
        <w:rPr>
          <w:rFonts w:eastAsia="DejaVu Sans" w:cs="DejaVu Sans" w:ascii="DejaVu Sans" w:hAnsi="DejaVu Sans"/>
          <w:color w:val="218A21"/>
        </w:rPr>
        <w:t>0</w:t>
      </w:r>
      <w:r>
        <w:rPr>
          <w:rFonts w:eastAsia="DejaVu Sans" w:cs="DejaVu Sans" w:ascii="DejaVu Sans" w:hAnsi="DejaVu Sans"/>
          <w:color w:val="218A21"/>
          <w:spacing w:val="1"/>
        </w:rPr>
        <w:t xml:space="preserve"> 0</w:t>
      </w:r>
      <w:r>
        <w:rPr>
          <w:rFonts w:eastAsia="DejaVu Sans" w:cs="DejaVu Sans" w:ascii="DejaVu Sans" w:hAnsi="DejaVu Sans"/>
          <w:color w:val="218A21"/>
        </w:rPr>
        <w:t xml:space="preserve">]' </w:t>
      </w:r>
      <w:r>
        <w:rPr>
          <w:rFonts w:eastAsia="DejaVu Sans" w:cs="DejaVu Sans" w:ascii="DejaVu Sans" w:hAnsi="DejaVu Sans"/>
          <w:color w:val="000000"/>
        </w:rPr>
        <w:t>t</w:t>
      </w:r>
      <w:r>
        <w:rPr>
          <w:rFonts w:eastAsia="DejaVu Sans" w:cs="DejaVu Sans" w:ascii="DejaVu Sans" w:hAnsi="DejaVu Sans"/>
          <w:color w:val="000000"/>
          <w:spacing w:val="1"/>
        </w:rPr>
        <w:t>e</w:t>
      </w:r>
      <w:r>
        <w:rPr>
          <w:rFonts w:eastAsia="DejaVu Sans" w:cs="DejaVu Sans" w:ascii="DejaVu Sans" w:hAnsi="DejaVu Sans"/>
          <w:color w:val="000000"/>
        </w:rPr>
        <w:t>st =</w:t>
      </w:r>
      <w:r>
        <w:rPr>
          <w:rFonts w:eastAsia="DejaVu Sans" w:cs="DejaVu Sans" w:ascii="DejaVu Sans" w:hAnsi="DejaVu Sans"/>
          <w:color w:val="000000"/>
          <w:spacing w:val="-1"/>
        </w:rPr>
        <w:t xml:space="preserve"> </w:t>
      </w:r>
      <w:r>
        <w:rPr>
          <w:rFonts w:eastAsia="DejaVu Sans" w:cs="DejaVu Sans" w:ascii="DejaVu Sans" w:hAnsi="DejaVu Sans"/>
          <w:color w:val="000000"/>
        </w:rPr>
        <w:t>[0</w:t>
      </w:r>
      <w:r>
        <w:rPr>
          <w:rFonts w:eastAsia="DejaVu Sans" w:cs="DejaVu Sans" w:ascii="DejaVu Sans" w:hAnsi="DejaVu Sans"/>
          <w:color w:val="000000"/>
          <w:spacing w:val="-1"/>
        </w:rPr>
        <w:t xml:space="preserve"> </w:t>
      </w:r>
      <w:r>
        <w:rPr>
          <w:rFonts w:eastAsia="DejaVu Sans" w:cs="DejaVu Sans" w:ascii="DejaVu Sans" w:hAnsi="DejaVu Sans"/>
          <w:color w:val="000000"/>
          <w:spacing w:val="1"/>
        </w:rPr>
        <w:t>0</w:t>
      </w:r>
      <w:r>
        <w:rPr>
          <w:rFonts w:eastAsia="DejaVu Sans" w:cs="DejaVu Sans" w:ascii="DejaVu Sans" w:hAnsi="DejaVu Sans"/>
          <w:color w:val="000000"/>
        </w:rPr>
        <w:t>];</w:t>
      </w:r>
    </w:p>
    <w:p>
      <w:pPr>
        <w:pStyle w:val="Normal"/>
        <w:spacing w:before="2" w:after="0"/>
        <w:ind w:left="116" w:right="0" w:hanging="0"/>
        <w:rPr>
          <w:rFonts w:eastAsia="DejaVu Sans" w:cs="DejaVu Sans" w:ascii="DejaVu Sans" w:hAnsi="DejaVu Sans"/>
        </w:rPr>
      </w:pPr>
      <w:r>
        <w:rPr>
          <w:rFonts w:eastAsia="DejaVu Sans" w:cs="DejaVu Sans" w:ascii="DejaVu Sans" w:hAnsi="DejaVu Sans"/>
        </w:rPr>
        <w:t>o</w:t>
      </w:r>
      <w:r>
        <w:rPr>
          <w:rFonts w:eastAsia="DejaVu Sans" w:cs="DejaVu Sans" w:ascii="DejaVu Sans" w:hAnsi="DejaVu Sans"/>
          <w:spacing w:val="-1"/>
        </w:rPr>
        <w:t>u</w:t>
      </w:r>
      <w:r>
        <w:rPr>
          <w:rFonts w:eastAsia="DejaVu Sans" w:cs="DejaVu Sans" w:ascii="DejaVu Sans" w:hAnsi="DejaVu Sans"/>
          <w:spacing w:val="1"/>
        </w:rPr>
        <w:t>t</w:t>
      </w:r>
      <w:r>
        <w:rPr>
          <w:rFonts w:eastAsia="DejaVu Sans" w:cs="DejaVu Sans" w:ascii="DejaVu Sans" w:hAnsi="DejaVu Sans"/>
          <w:spacing w:val="-1"/>
        </w:rPr>
        <w:t>pu</w:t>
      </w:r>
      <w:r>
        <w:rPr>
          <w:rFonts w:eastAsia="DejaVu Sans" w:cs="DejaVu Sans" w:ascii="DejaVu Sans" w:hAnsi="DejaVu Sans"/>
        </w:rPr>
        <w:t>t</w:t>
      </w:r>
      <w:r>
        <w:rPr>
          <w:rFonts w:eastAsia="DejaVu Sans" w:cs="DejaVu Sans" w:ascii="DejaVu Sans" w:hAnsi="DejaVu Sans"/>
          <w:spacing w:val="2"/>
        </w:rPr>
        <w:t xml:space="preserve"> </w:t>
      </w:r>
      <w:r>
        <w:rPr>
          <w:rFonts w:eastAsia="DejaVu Sans" w:cs="DejaVu Sans" w:ascii="DejaVu Sans" w:hAnsi="DejaVu Sans"/>
        </w:rPr>
        <w:t>=</w:t>
      </w:r>
      <w:r>
        <w:rPr>
          <w:rFonts w:eastAsia="DejaVu Sans" w:cs="DejaVu Sans" w:ascii="DejaVu Sans" w:hAnsi="DejaVu Sans"/>
          <w:spacing w:val="-1"/>
        </w:rPr>
        <w:t xml:space="preserve"> ha</w:t>
      </w:r>
      <w:r>
        <w:rPr>
          <w:rFonts w:eastAsia="DejaVu Sans" w:cs="DejaVu Sans" w:ascii="DejaVu Sans" w:hAnsi="DejaVu Sans"/>
          <w:spacing w:val="-2"/>
        </w:rPr>
        <w:t>r</w:t>
      </w:r>
      <w:r>
        <w:rPr>
          <w:rFonts w:eastAsia="DejaVu Sans" w:cs="DejaVu Sans" w:ascii="DejaVu Sans" w:hAnsi="DejaVu Sans"/>
          <w:spacing w:val="-1"/>
        </w:rPr>
        <w:t>d</w:t>
      </w:r>
      <w:r>
        <w:rPr>
          <w:rFonts w:eastAsia="DejaVu Sans" w:cs="DejaVu Sans" w:ascii="DejaVu Sans" w:hAnsi="DejaVu Sans"/>
        </w:rPr>
        <w:t>li</w:t>
      </w:r>
      <w:r>
        <w:rPr>
          <w:rFonts w:eastAsia="DejaVu Sans" w:cs="DejaVu Sans" w:ascii="DejaVu Sans" w:hAnsi="DejaVu Sans"/>
          <w:spacing w:val="-1"/>
        </w:rPr>
        <w:t>m</w:t>
      </w:r>
      <w:r>
        <w:rPr>
          <w:rFonts w:eastAsia="DejaVu Sans" w:cs="DejaVu Sans" w:ascii="DejaVu Sans" w:hAnsi="DejaVu Sans"/>
        </w:rPr>
        <w:t>(W*t</w:t>
      </w:r>
      <w:r>
        <w:rPr>
          <w:rFonts w:eastAsia="DejaVu Sans" w:cs="DejaVu Sans" w:ascii="DejaVu Sans" w:hAnsi="DejaVu Sans"/>
          <w:spacing w:val="1"/>
        </w:rPr>
        <w:t>e</w:t>
      </w:r>
      <w:r>
        <w:rPr>
          <w:rFonts w:eastAsia="DejaVu Sans" w:cs="DejaVu Sans" w:ascii="DejaVu Sans" w:hAnsi="DejaVu Sans"/>
        </w:rPr>
        <w:t>s</w:t>
      </w:r>
      <w:r>
        <w:rPr>
          <w:rFonts w:eastAsia="DejaVu Sans" w:cs="DejaVu Sans" w:ascii="DejaVu Sans" w:hAnsi="DejaVu Sans"/>
          <w:spacing w:val="-1"/>
        </w:rPr>
        <w:t>t'</w:t>
      </w:r>
      <w:r>
        <w:rPr>
          <w:rFonts w:eastAsia="DejaVu Sans" w:cs="DejaVu Sans" w:ascii="DejaVu Sans" w:hAnsi="DejaVu Sans"/>
          <w:spacing w:val="2"/>
        </w:rPr>
        <w:t>+</w:t>
      </w:r>
      <w:r>
        <w:rPr>
          <w:rFonts w:eastAsia="DejaVu Sans" w:cs="DejaVu Sans" w:ascii="DejaVu Sans" w:hAnsi="DejaVu Sans"/>
          <w:spacing w:val="-1"/>
        </w:rPr>
        <w:t>b</w:t>
      </w:r>
      <w:r>
        <w:rPr>
          <w:rFonts w:eastAsia="DejaVu Sans" w:cs="DejaVu Sans" w:ascii="DejaVu Sans" w:hAnsi="DejaVu Sans"/>
        </w:rPr>
        <w:t>)</w:t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1906" w:h="16838"/>
          <w:pgMar w:left="1020" w:right="1640" w:header="0" w:top="1580" w:footer="0" w:bottom="280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spacing w:lineRule="exact" w:line="260" w:before="13" w:after="0"/>
        <w:rPr>
          <w:sz w:val="26"/>
          <w:szCs w:val="26"/>
        </w:rPr>
      </w:pPr>
      <w:r>
        <w:rPr>
          <w:sz w:val="26"/>
          <w:szCs w:val="26"/>
        </w:rPr>
        <w:pict>
          <v:rect id="shape_0" stroked="f" style="position:absolute;margin-left:280.75pt;margin-top:65.6pt;width:419.9pt;height:314.9pt">
            <v:imagedata r:id="rId6" detectmouseclick="t"/>
            <v:wrap v:type="none"/>
            <v:stroke color="#3465a4" joinstyle="round" endcap="flat"/>
          </v:rect>
        </w:pict>
      </w:r>
    </w:p>
    <w:p>
      <w:pPr>
        <w:pStyle w:val="Normal"/>
        <w:spacing w:before="74" w:after="0"/>
        <w:ind w:left="116" w:right="0" w:hanging="0"/>
        <w:rPr>
          <w:spacing w:val="1"/>
          <w:sz w:val="24"/>
          <w:szCs w:val="24"/>
        </w:rPr>
      </w:pPr>
      <w:r>
        <w:rPr>
          <w:sz w:val="24"/>
          <w:szCs w:val="24"/>
        </w:rPr>
        <w:t>3)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  <w:pict>
          <v:rect id="shape_0" stroked="f" style="position:absolute;margin-left:7.25pt;margin-top:5.85pt;width:419.9pt;height:314.9pt">
            <v:imagedata r:id="rId8" detectmouseclick="t"/>
            <v:wrap v:type="none"/>
            <v:stroke color="#3465a4" joinstyle="round" endcap="flat"/>
          </v:rect>
        </w:pict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/>
      </w:pPr>
      <w:r>
        <w:rPr/>
      </w:r>
    </w:p>
    <w:p>
      <w:pPr>
        <w:pStyle w:val="Normal"/>
        <w:spacing w:before="74" w:after="0"/>
        <w:ind w:left="116" w:right="0" w:hanging="0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 ga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es</w:t>
      </w:r>
    </w:p>
    <w:p>
      <w:pPr>
        <w:pStyle w:val="Normal"/>
        <w:spacing w:lineRule="exact" w:line="140" w:before="2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06" w:h="16838"/>
          <w:pgMar w:left="1020" w:right="1680" w:header="0" w:top="1060" w:footer="0" w:bottom="280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spacing w:lineRule="exact" w:line="200"/>
        <w:rPr/>
      </w:pPr>
      <w:r>
        <w:rPr/>
      </w:r>
    </w:p>
    <w:p>
      <w:pPr>
        <w:pStyle w:val="Normal"/>
        <w:spacing w:before="70" w:after="0"/>
        <w:ind w:left="116" w:right="0" w:hanging="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  <w:pict>
          <v:group id="shape_0" style="position:absolute;margin-left:297.15pt;margin-top:136.35pt;width:1.05pt;height:0.05pt" coordorigin="5943,2727" coordsize="21,1">
            <v:line id="shape_0" from="5945,2729" to="5963,2729" stroked="t" style="position:absolute;mso-position-horizontal-relative:page">
              <v:stroke color="#bfbfbf" weight="12600" joinstyle="round" endcap="flat"/>
              <v:fill on="false" detectmouseclick="t"/>
            </v:line>
            <v:line id="shape_0" from="5945,2729" to="5963,2729" stroked="t" style="position:absolute;mso-position-horizontal-relative:page">
              <v:stroke color="#bfbfbf" weight="12600" joinstyle="round" endcap="flat"/>
              <v:fill on="false" detectmouseclick="t"/>
            </v:line>
            <v:line id="shape_0" from="5943,2727" to="5961,2727" stroked="t" style="position:absolute;mso-position-horizontal-relative:page">
              <v:stroke color="#7f7f7f" weight="12600" joinstyle="round" endcap="flat"/>
              <v:fill on="false" detectmouseclick="t"/>
            </v:line>
          </v:group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 w:ascii="Courier New" w:hAnsi="Courier New"/>
          <w:color w:val="000000"/>
        </w:rPr>
      </w:pPr>
      <w:bookmarkStart w:id="0" w:name="__DdeLink__1018_1524820201"/>
      <w:bookmarkEnd w:id="0"/>
      <w:r>
        <w:rPr>
          <w:rFonts w:cs="Courier New" w:ascii="Courier New" w:hAnsi="Courier New"/>
          <w:color w:val="000000"/>
        </w:rPr>
        <w:t>clc;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clear </w:t>
      </w:r>
      <w:r>
        <w:rPr>
          <w:rFonts w:cs="Courier New" w:ascii="Courier New" w:hAnsi="Courier New"/>
          <w:color w:val="A020F0"/>
        </w:rPr>
        <w:t>all</w:t>
      </w:r>
      <w:r>
        <w:rPr>
          <w:rFonts w:cs="Courier New" w:ascii="Courier New" w:hAnsi="Courier New"/>
          <w:color w:val="000000"/>
        </w:rPr>
        <w:t>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close </w:t>
      </w:r>
      <w:r>
        <w:rPr>
          <w:rFonts w:cs="Courier New" w:ascii="Courier New" w:hAnsi="Courier New"/>
          <w:color w:val="A020F0"/>
        </w:rPr>
        <w:t>all</w:t>
      </w:r>
      <w:r>
        <w:rPr>
          <w:rFonts w:cs="Courier New" w:ascii="Courier New" w:hAnsi="Courier New"/>
          <w:color w:val="000000"/>
        </w:rPr>
        <w:t>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input=[1 -1 -1 -1 1 1 1 -1; 1 -1 1 -1 1 -1 -1 1;1 -1 1 1 -1 -1 1 -1];</w:t>
      </w:r>
    </w:p>
    <w:p>
      <w:pPr>
        <w:pStyle w:val="Normal"/>
        <w:rPr>
          <w:rFonts w:cs="Courier New" w:ascii="Courier New" w:hAnsi="Courier New"/>
          <w:color w:val="228B22"/>
        </w:rPr>
      </w:pPr>
      <w:r>
        <w:rPr>
          <w:rFonts w:cs="Courier New" w:ascii="Courier New" w:hAnsi="Courier New"/>
          <w:color w:val="228B22"/>
        </w:rPr>
        <w:t>%b=1;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output=[1 0 0 0 0 0 0 0];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weight=zeros(500,2,20);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bias = zeros(500,1,20); 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err = zeros(500,1,20);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x=input;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t=output;</w:t>
      </w:r>
    </w:p>
    <w:p>
      <w:pPr>
        <w:pStyle w:val="Normal"/>
        <w:rPr>
          <w:rFonts w:cs="Courier New" w:ascii="Courier New" w:hAnsi="Courier New"/>
          <w:color w:val="228B22"/>
        </w:rPr>
      </w:pPr>
      <w:r>
        <w:rPr>
          <w:rFonts w:cs="Courier New" w:ascii="Courier New" w:hAnsi="Courier New"/>
          <w:color w:val="228B22"/>
        </w:rPr>
        <w:t>%[row col]= size(x);</w:t>
      </w:r>
    </w:p>
    <w:p>
      <w:pPr>
        <w:pStyle w:val="Normal"/>
        <w:rPr>
          <w:rFonts w:cs="Courier New" w:ascii="Courier New" w:hAnsi="Courier New"/>
          <w:color w:val="228B22"/>
        </w:rPr>
      </w:pPr>
      <w:r>
        <w:rPr>
          <w:rFonts w:cs="Courier New" w:ascii="Courier New" w:hAnsi="Courier New"/>
          <w:color w:val="228B22"/>
        </w:rPr>
        <w:t>%out = zeros(1,4);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FF"/>
        </w:rPr>
        <w:t>for</w:t>
      </w:r>
      <w:r>
        <w:rPr>
          <w:rFonts w:cs="Courier New" w:ascii="Courier New" w:hAnsi="Courier New"/>
          <w:color w:val="000000"/>
        </w:rPr>
        <w:t xml:space="preserve"> k=1:20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00"/>
        </w:rPr>
        <w:t>weight=rand([1,3])*2-1;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00"/>
        </w:rPr>
        <w:t>bias=rand([1,1])*2-1;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00"/>
        </w:rPr>
        <w:t>weight1(1,:,1)=weight;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00"/>
        </w:rPr>
        <w:t>bias1(1,:,1)=bias;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FF"/>
        </w:rPr>
        <w:t>for</w:t>
      </w:r>
      <w:r>
        <w:rPr>
          <w:rFonts w:cs="Courier New" w:ascii="Courier New" w:hAnsi="Courier New"/>
          <w:color w:val="000000"/>
        </w:rPr>
        <w:t xml:space="preserve"> j=1:500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r = randi(4);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x1(:,j)=x(:,r);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y(1,j)=(weight*x(:,r)+bias);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out(1,j) = (1/(1+exp(-y(1,j))));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e=t(r)-out(j);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bias=bias+e;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weight=weight+e.*transpose(x(:,r));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weight1(j,:,k)= weight;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bias1(j,1,k) = bias;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err(j,1,k) = e;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</w:t>
      </w:r>
    </w:p>
    <w:p>
      <w:pPr>
        <w:pStyle w:val="Normal"/>
        <w:rPr>
          <w:rFonts w:cs="Courier New" w:ascii="Courier New" w:hAnsi="Courier New"/>
          <w:color w:val="0000FF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FF"/>
        </w:rPr>
        <w:t>end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00"/>
        </w:rPr>
        <w:t xml:space="preserve">plot(weight1(:,1,k),bias1(:,1,k)); hold </w:t>
      </w:r>
      <w:r>
        <w:rPr>
          <w:rFonts w:cs="Courier New" w:ascii="Courier New" w:hAnsi="Courier New"/>
          <w:color w:val="A020F0"/>
        </w:rPr>
        <w:t>on</w:t>
      </w:r>
      <w:r>
        <w:rPr>
          <w:rFonts w:cs="Courier New" w:ascii="Courier New" w:hAnsi="Courier New"/>
          <w:color w:val="000000"/>
        </w:rPr>
        <w:t xml:space="preserve">; </w:t>
      </w:r>
    </w:p>
    <w:p>
      <w:pPr>
        <w:pStyle w:val="Normal"/>
        <w:rPr>
          <w:rFonts w:cs="Courier New" w:ascii="Courier New" w:hAnsi="Courier New"/>
          <w:color w:val="0000FF"/>
        </w:rPr>
      </w:pPr>
      <w:r>
        <w:rPr>
          <w:rFonts w:cs="Courier New" w:ascii="Courier New" w:hAnsi="Courier New"/>
          <w:color w:val="0000FF"/>
        </w:rPr>
        <w:t>end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FF"/>
        </w:rPr>
        <w:t>for</w:t>
      </w:r>
      <w:r>
        <w:rPr>
          <w:rFonts w:cs="Courier New" w:ascii="Courier New" w:hAnsi="Courier New"/>
          <w:color w:val="000000"/>
        </w:rPr>
        <w:t xml:space="preserve"> j= 1:500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00"/>
        </w:rPr>
        <w:t>ave = err(j,1,1);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FF"/>
        </w:rPr>
        <w:t>for</w:t>
      </w:r>
      <w:r>
        <w:rPr>
          <w:rFonts w:cs="Courier New" w:ascii="Courier New" w:hAnsi="Courier New"/>
          <w:color w:val="000000"/>
        </w:rPr>
        <w:t xml:space="preserve"> k =1:20 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    </w:t>
      </w:r>
      <w:r>
        <w:rPr>
          <w:rFonts w:cs="Courier New" w:ascii="Courier New" w:hAnsi="Courier New"/>
          <w:color w:val="000000"/>
        </w:rPr>
        <w:t>ave = ave + (err(j,1,k)/20);</w:t>
      </w:r>
    </w:p>
    <w:p>
      <w:pPr>
        <w:pStyle w:val="Normal"/>
        <w:rPr>
          <w:rFonts w:cs="Courier New" w:ascii="Courier New" w:hAnsi="Courier New"/>
          <w:color w:val="0000FF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FF"/>
        </w:rPr>
        <w:t>end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   </w:t>
      </w:r>
      <w:r>
        <w:rPr>
          <w:rFonts w:cs="Courier New" w:ascii="Courier New" w:hAnsi="Courier New"/>
          <w:color w:val="000000"/>
        </w:rPr>
        <w:t>mse(j,1)=ave;</w:t>
      </w:r>
    </w:p>
    <w:p>
      <w:pPr>
        <w:pStyle w:val="Normal"/>
        <w:rPr>
          <w:rFonts w:cs="Courier New" w:ascii="Courier New" w:hAnsi="Courier New"/>
          <w:color w:val="0000FF"/>
        </w:rPr>
      </w:pPr>
      <w:r>
        <w:rPr>
          <w:rFonts w:cs="Courier New" w:ascii="Courier New" w:hAnsi="Courier New"/>
          <w:color w:val="0000FF"/>
        </w:rPr>
        <w:t>end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[ x1' out']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figure;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</w:t>
      </w:r>
      <w:r>
        <w:rPr>
          <w:rFonts w:cs="Courier New" w:ascii="Courier New" w:hAnsi="Courier New"/>
          <w:color w:val="000000"/>
        </w:rPr>
        <w:t>plotpv(x,t);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 </w:t>
      </w:r>
      <w:r>
        <w:rPr>
          <w:rFonts w:cs="Courier New" w:ascii="Courier New" w:hAnsi="Courier New"/>
          <w:color w:val="000000"/>
        </w:rPr>
        <w:t>plotpc(weight,bias);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figure;</w:t>
      </w:r>
    </w:p>
    <w:p>
      <w:pPr>
        <w:pStyle w:val="Normal"/>
        <w:rPr>
          <w:rFonts w:cs="Courier New" w:ascii="Courier New" w:hAnsi="Courier New"/>
          <w:color w:val="000000"/>
        </w:rPr>
      </w:pPr>
      <w:r>
        <w:rPr>
          <w:rFonts w:cs="Courier New" w:ascii="Courier New" w:hAnsi="Courier New"/>
          <w:color w:val="000000"/>
        </w:rPr>
        <w:t>plot(mse)</w:t>
      </w:r>
    </w:p>
    <w:p>
      <w:pPr>
        <w:pStyle w:val="Normal"/>
        <w:rPr>
          <w:rFonts w:cs="Courier New" w:ascii="Courier New" w:hAnsi="Courier New"/>
          <w:sz w:val="24"/>
          <w:szCs w:val="24"/>
        </w:rPr>
      </w:pPr>
      <w:bookmarkStart w:id="1" w:name="__DdeLink__1018_15248202011"/>
      <w:bookmarkStart w:id="2" w:name="__DdeLink__1018_15248202011"/>
      <w:bookmarkEnd w:id="2"/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sectPr>
          <w:type w:val="nextPage"/>
          <w:pgSz w:w="11906" w:h="16838"/>
          <w:pgMar w:left="1020" w:right="1680" w:header="0" w:top="1340" w:footer="0" w:bottom="280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70" w:after="0"/>
        <w:ind w:left="116" w:right="0" w:hanging="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hree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1"/>
          <w:sz w:val="24"/>
          <w:szCs w:val="24"/>
        </w:rPr>
        <w:t xml:space="preserve"> or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es</w:t>
      </w:r>
    </w:p>
    <w:p>
      <w:pPr>
        <w:pStyle w:val="Normal"/>
        <w:spacing w:lineRule="exact" w:line="260" w:before="70" w:after="0"/>
        <w:ind w:left="116" w:right="0" w:hanging="0"/>
        <w:rPr/>
      </w:pPr>
      <w:r>
        <w:rPr/>
      </w:r>
    </w:p>
    <w:p>
      <w:pPr>
        <w:pStyle w:val="Normal"/>
        <w:spacing w:lineRule="exact" w:line="260" w:before="70" w:after="0"/>
        <w:ind w:left="116" w:right="0" w:hanging="0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input=[1 -1 -1 -1 1 1 1 -1; 1 -1 1 -1 1 -1 -1 1;1 -1 1 1 -1 -1 1 -1];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%b=1;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output=[1 0 1 1 1 1 1 1];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weight=zeros(500,2,20);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bias = zeros(500,1,20);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err = zeros(500,1,20);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x=input;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t=output;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%[row col]= size(x);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%out = zeros(1,4);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k=1:20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weight=rand([1,3])*2-1;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bias=rand([1,1])*2-1;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weight1(1,:,1)=weight;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bias1(1,:,1)=bias;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j=1:500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r = randi(4);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x1(:,j)=x(:,r);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y(1,j)=(weight*x(:,r)+bias);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out(1,j) = (1/(1+exp(-y(1,j))));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e=t(r)-out(j);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bias=bias+e;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weight=weight+e.*transpose(x(:,r));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weight1(j,:,k)= weight;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bias1(j,1,k) = 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err(j,1,k) = 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plot(weight1(:,1,k),bias1(:,1,k)); hold </w:t>
      </w:r>
      <w:r>
        <w:rPr>
          <w:rFonts w:ascii="lucidatypewriter" w:hAnsi="lucidatypewriter"/>
          <w:color w:val="A020F0"/>
          <w:sz w:val="20"/>
        </w:rPr>
        <w:t>on</w:t>
      </w:r>
      <w:r>
        <w:rPr>
          <w:rFonts w:ascii="lucidatypewriter" w:hAnsi="lucidatypewriter"/>
          <w:color w:val="000000"/>
          <w:sz w:val="20"/>
        </w:rPr>
        <w:t xml:space="preserve">;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 1:500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ave = err(j,1,1);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 =1:20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ave = ave + (err(j,1,k)/20);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mse(j,1)=ave;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[ x1' out']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plotpv(x,t);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plotpc(weight,bias);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plot(mse)</w:t>
      </w:r>
    </w:p>
    <w:p>
      <w:pPr>
        <w:pStyle w:val="Normal"/>
        <w:spacing w:lineRule="exact" w:line="260" w:before="70" w:after="0"/>
        <w:ind w:left="116" w:right="0" w:hanging="0"/>
        <w:rPr/>
      </w:pPr>
      <w:r>
        <w:rPr/>
      </w:r>
    </w:p>
    <w:p>
      <w:pPr>
        <w:pStyle w:val="Normal"/>
        <w:spacing w:lineRule="exact" w:line="260" w:before="70" w:after="0"/>
        <w:ind w:left="116" w:right="0" w:hanging="0"/>
        <w:rPr/>
      </w:pPr>
      <w:r>
        <w:rPr/>
      </w:r>
    </w:p>
    <w:p>
      <w:pPr>
        <w:pStyle w:val="Normal"/>
        <w:spacing w:lineRule="exact" w:line="260" w:before="70" w:after="0"/>
        <w:ind w:left="116" w:right="0" w:hanging="0"/>
        <w:rPr/>
      </w:pPr>
      <w:r>
        <w:rPr/>
      </w:r>
    </w:p>
    <w:p>
      <w:pPr>
        <w:pStyle w:val="Normal"/>
        <w:spacing w:lineRule="exact" w:line="260" w:before="70" w:after="0"/>
        <w:ind w:left="116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t>2 input nand gate</w:t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%input=[1 1 1 1 1 1 1 1 -1 -1 -1 -1 -1 -1 -1 -1 ; 1 1 1 1 -1 -1 -1 -1 1 1 1 1 -1 -1 -1 -1; 1 1 -1 -1 1 1 -1 -1 1 1 -1 -1 1 1 -1 -1;1 -1 1 -1 1 -1 1 -1 1 -1 1 -1 1 -1 1 -1 ];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%b=1;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input=[1 1 -1 -1; 1 -1 -1 1];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output=[0 1 1 1];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weight=zeros(500,2,20);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bias = zeros(500,1,20);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err = zeros(500,1,20);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x=input;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t=output;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%[row col]= size(x);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%out = zeros(1,4);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k=1:20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weight=rand([1,2])*2-1;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bias=rand([1,1])*2-1;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weight1(1,:,1)=weight;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bias1(1,:,1)=bias;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j=1:500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r = randi(4);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x1(:,j)=x(:,r);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y(1,j)=(weight*x(:,r)+bias);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out(1,j) = (1/(1+exp(-y(1,j))));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e=t(r)-out(j);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bias=bias+e;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weight=weight+e.*transpose(x(:,r));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weight1(j,:,k)= weight;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bias1(j,1,k) = 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err(j,1,k) = 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plot(weight1(:,1,k),bias1(:,1,k)); hold </w:t>
      </w:r>
      <w:r>
        <w:rPr>
          <w:rFonts w:ascii="lucidatypewriter" w:hAnsi="lucidatypewriter"/>
          <w:color w:val="A020F0"/>
          <w:sz w:val="20"/>
        </w:rPr>
        <w:t>on</w:t>
      </w:r>
      <w:r>
        <w:rPr>
          <w:rFonts w:ascii="lucidatypewriter" w:hAnsi="lucidatypewriter"/>
          <w:color w:val="000000"/>
          <w:sz w:val="20"/>
        </w:rPr>
        <w:t xml:space="preserve">;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 1:500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ave = err(j,1,1);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 =1:20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ave = ave + (err(j,1,k)/20);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mse(j,1)=ave;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[ x1' out']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plotpv(x,t);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plotpc(weight,bias);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plot(mse)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  <w:t>'</w: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t>2 input nor gate</w:t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rFonts w:ascii="lucidatypewriter" w:hAnsi="lucidatypewriter"/>
          <w:color w:val="000000"/>
          <w:sz w:val="20"/>
          <w:szCs w:val="30"/>
        </w:rPr>
      </w:pPr>
      <w:r>
        <w:rPr>
          <w:rFonts w:ascii="lucidatypewriter" w:hAnsi="lucidatypewriter"/>
          <w:color w:val="000000"/>
          <w:sz w:val="20"/>
          <w:szCs w:val="30"/>
        </w:rPr>
        <w:t>clc;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%input=[1 1 1 1 1 1 1 1 -1 -1 -1 -1 -1 -1 -1 -1 ; 1 1 1 1 -1 -1 -1 -1 1 1 1 1 -1 -1 -1 -1; 1 1 -1 -1 1 1 -1 -1 1 1 -1 -1 1 1 -1 -1;1 -1 1 -1 1 -1 1 -1 1 -1 1 -1 1 -1 1 -1 ];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%b=1;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input=[1 1 -1 -1; 1 -1 -1 1];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output=[0 0 1 0];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weight=zeros(500,2,20);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bias = zeros(500,1,20);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err = zeros(500,1,20);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x=input;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t=output;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%[row col]= size(x);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%out = zeros(1,4);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k=1:20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weight=rand([1,2])*2-1;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bias=rand([1,1])*2-1;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weight1(1,:,1)=weight;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bias1(1,:,1)=bias;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j=1:500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r = randi(4);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x1(:,j)=x(:,r);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y(1,j)=(weight*x(:,r)+bias);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out(1,j) = (1/(1+exp(-y(1,j))));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e=t(r)-out(j);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bias=bias+e;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weight=weight+e.*transpose(x(:,r));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weight1(j,:,k)= weight;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bias1(j,1,k) = 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err(j,1,k) = 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plot(weight1(:,1,k),bias1(:,1,k)); hold </w:t>
      </w:r>
      <w:r>
        <w:rPr>
          <w:rFonts w:ascii="lucidatypewriter" w:hAnsi="lucidatypewriter"/>
          <w:color w:val="A020F0"/>
          <w:sz w:val="20"/>
        </w:rPr>
        <w:t>on</w:t>
      </w:r>
      <w:r>
        <w:rPr>
          <w:rFonts w:ascii="lucidatypewriter" w:hAnsi="lucidatypewriter"/>
          <w:color w:val="000000"/>
          <w:sz w:val="20"/>
        </w:rPr>
        <w:t xml:space="preserve">;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 1:500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ave = err(j,1,1);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 =1:20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ave = ave + (err(j,1,k)/20);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mse(j,1)=ave;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[ x1' out']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plotpv(x,t);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plotpc(weight,bias);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plot(mse)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255905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615315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t>3 input nand gate</w:t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rFonts w:ascii="lucidatypewriter" w:hAnsi="lucidatypewriter"/>
          <w:color w:val="000000"/>
          <w:sz w:val="20"/>
          <w:szCs w:val="30"/>
        </w:rPr>
      </w:pPr>
      <w:r>
        <w:rPr>
          <w:rFonts w:ascii="lucidatypewriter" w:hAnsi="lucidatypewriter"/>
          <w:color w:val="000000"/>
          <w:sz w:val="20"/>
          <w:szCs w:val="30"/>
        </w:rPr>
        <w:t>clc;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%input=[1 1 1 1 1 1 1 1 -1 -1 -1 -1 -1 -1 -1 -1 ; 1 1 1 1 -1 -1 -1 -1 1 1 1 1 -1 -1 -1 -1; 1 1 -1 -1 1 1 -1 -1 1 1 -1 -1 1 1 -1 -1;1 -1 1 -1 1 -1 1 -1 1 -1 1 -1 1 -1 1 -1 ];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%b=1;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input=[1 1 1 1 -1 -1 -1 -1; 1 1 -1 -1 1 1 -1 -1;1 -1 1 -1 1 -1 1 -1];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output=[0 1 1 1 1 1 1 1];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weight=zeros(500,2,20);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bias = zeros(500,1,20);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err = zeros(500,1,20);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x=input;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t=output;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%[row col]= size(x);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%out = zeros(1,4);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k=1:20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weight=rand([1,3])*2-1;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bias=rand([1,1])*2-1;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weight1(1,:,1)=weight;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bias1(1,:,1)=bias;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j=1:500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r = randi(4);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x1(:,j)=x(:,r);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y(1,j)=(weight*x(:,r)+bias);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out(1,j) = (1/(1+exp(-y(1,j))));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e=t(r)-out(j);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bias=bias+e;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weight=weight+e.*transpose(x(:,r));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weight1(j,:,k)= weight;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bias1(j,1,k) = bias;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err(j,1,k) = 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plot(weight1(:,1,k),bias1(:,1,k)); hold </w:t>
      </w:r>
      <w:r>
        <w:rPr>
          <w:rFonts w:ascii="lucidatypewriter" w:hAnsi="lucidatypewriter"/>
          <w:color w:val="A020F0"/>
          <w:sz w:val="20"/>
        </w:rPr>
        <w:t>on</w:t>
      </w:r>
      <w:r>
        <w:rPr>
          <w:rFonts w:ascii="lucidatypewriter" w:hAnsi="lucidatypewriter"/>
          <w:color w:val="000000"/>
          <w:sz w:val="20"/>
        </w:rPr>
        <w:t xml:space="preserve">;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 1:500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ave = err(j,1,1);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 =1:20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ave = ave + (err(j,1,k)/20);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mse(j,1)=ave;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[ x1' out']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plotpv(x,t);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plotpc(weight,bias);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figure;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plot(mse)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exact" w:line="260" w:before="16" w:after="0"/>
        <w:rPr/>
      </w:pPr>
      <w:r>
        <w:rPr/>
      </w:r>
    </w:p>
    <w:p>
      <w:pPr>
        <w:pStyle w:val="Normal"/>
        <w:spacing w:lineRule="exact" w:line="260" w:before="16" w:after="0"/>
        <w:rPr/>
      </w:pPr>
      <w:r>
        <w:rPr/>
      </w:r>
    </w:p>
    <w:sectPr>
      <w:type w:val="nextPage"/>
      <w:pgSz w:w="11906" w:h="16838"/>
      <w:pgMar w:left="1020" w:right="1680" w:header="0" w:top="1340" w:footer="0" w:bottom="28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Courier New"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0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b3490"/>
    <w:basedOn w:val="Normal"/>
    <w:next w:val="Normal"/>
    <w:pPr>
      <w:keepNext/>
      <w:spacing w:before="240" w:after="60"/>
      <w:outlineLvl w:val="0"/>
    </w:pPr>
    <w:rPr>
      <w:rFonts w:ascii="Cambria" w:hAnsi="Cambria" w:cs=""/>
      <w:b/>
      <w:bCs/>
      <w:sz w:val="32"/>
      <w:szCs w:val="32"/>
    </w:rPr>
  </w:style>
  <w:style w:type="paragraph" w:styleId="Heading2">
    <w:name w:val="Heading 2"/>
    <w:uiPriority w:val="9"/>
    <w:qFormat/>
    <w:semiHidden/>
    <w:unhideWhenUsed/>
    <w:link w:val="Heading2Char"/>
    <w:rsid w:val="001b3490"/>
    <w:basedOn w:val="Normal"/>
    <w:next w:val="Normal"/>
    <w:pPr>
      <w:keepNext/>
      <w:spacing w:before="240" w:after="60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b3490"/>
    <w:basedOn w:val="Normal"/>
    <w:next w:val="Normal"/>
    <w:pPr>
      <w:keepNext/>
      <w:spacing w:before="240" w:after="60"/>
      <w:outlineLvl w:val="2"/>
    </w:pPr>
    <w:rPr>
      <w:rFonts w:ascii="Cambria" w:hAnsi="Cambria" w:cs="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b3490"/>
    <w:basedOn w:val="Normal"/>
    <w:next w:val="Normal"/>
    <w:pPr>
      <w:keepNext/>
      <w:spacing w:before="240" w:after="60"/>
      <w:outlineLvl w:val="3"/>
    </w:pPr>
    <w:rPr>
      <w:rFonts w:ascii="Calibri" w:hAnsi="Calibri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1b3490"/>
    <w:basedOn w:val="Normal"/>
    <w:next w:val="Normal"/>
    <w:pPr>
      <w:spacing w:before="240" w:after="60"/>
      <w:outlineLvl w:val="4"/>
    </w:pPr>
    <w:rPr>
      <w:rFonts w:ascii="Calibri" w:hAnsi="Calibri" w:cs=""/>
      <w:b/>
      <w:bCs/>
      <w:i/>
      <w:iCs/>
      <w:sz w:val="26"/>
      <w:szCs w:val="26"/>
    </w:rPr>
  </w:style>
  <w:style w:type="paragraph" w:styleId="Heading6">
    <w:name w:val="Heading 6"/>
    <w:qFormat/>
    <w:link w:val="Heading6Char"/>
    <w:rsid w:val="001b3490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1b3490"/>
    <w:basedOn w:val="Normal"/>
    <w:next w:val="Normal"/>
    <w:pPr>
      <w:spacing w:before="240" w:after="60"/>
      <w:outlineLvl w:val="6"/>
    </w:pPr>
    <w:rPr>
      <w:rFonts w:ascii="Calibri" w:hAnsi="Calibri" w:cs=""/>
      <w:sz w:val="24"/>
      <w:szCs w:val="24"/>
    </w:rPr>
  </w:style>
  <w:style w:type="paragraph" w:styleId="Heading8">
    <w:name w:val="Heading 8"/>
    <w:uiPriority w:val="9"/>
    <w:qFormat/>
    <w:semiHidden/>
    <w:unhideWhenUsed/>
    <w:link w:val="Heading8Char"/>
    <w:rsid w:val="001b3490"/>
    <w:basedOn w:val="Normal"/>
    <w:next w:val="Normal"/>
    <w:pPr>
      <w:spacing w:before="240" w:after="60"/>
      <w:outlineLvl w:val="7"/>
    </w:pPr>
    <w:rPr>
      <w:rFonts w:ascii="Calibri" w:hAnsi="Calibri" w:cs=""/>
      <w:i/>
      <w:iCs/>
      <w:sz w:val="24"/>
      <w:szCs w:val="24"/>
    </w:rPr>
  </w:style>
  <w:style w:type="paragraph" w:styleId="Heading9">
    <w:name w:val="Heading 9"/>
    <w:uiPriority w:val="9"/>
    <w:qFormat/>
    <w:semiHidden/>
    <w:unhideWhenUsed/>
    <w:link w:val="Heading9Char"/>
    <w:rsid w:val="001b3490"/>
    <w:basedOn w:val="Normal"/>
    <w:next w:val="Normal"/>
    <w:pPr>
      <w:spacing w:before="240" w:after="60"/>
      <w:outlineLvl w:val="8"/>
    </w:pPr>
    <w:rPr>
      <w:rFonts w:ascii="Cambria" w:hAnsi="Cambria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b3490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1b3490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b3490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b3490"/>
    <w:basedOn w:val="DefaultParagraphFont"/>
    <w:rPr>
      <w:rFonts w:ascii="Calibri" w:hAnsi="Calibri"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1b3490"/>
    <w:basedOn w:val="DefaultParagraphFont"/>
    <w:rPr>
      <w:rFonts w:ascii="Calibri" w:hAnsi="Calibri" w:cs="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1b3490"/>
    <w:basedOn w:val="DefaultParagraphFont"/>
    <w:rPr>
      <w:b/>
      <w:bCs/>
      <w:sz w:val="22"/>
      <w:szCs w:val="22"/>
    </w:rPr>
  </w:style>
  <w:style w:type="character" w:styleId="Heading7Char" w:customStyle="1">
    <w:name w:val="Heading 7 Char"/>
    <w:uiPriority w:val="9"/>
    <w:semiHidden/>
    <w:link w:val="Heading7"/>
    <w:rsid w:val="001b3490"/>
    <w:basedOn w:val="DefaultParagraphFont"/>
    <w:rPr>
      <w:rFonts w:ascii="Calibri" w:hAnsi="Calibri" w:cs="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1b3490"/>
    <w:basedOn w:val="DefaultParagraphFont"/>
    <w:rPr>
      <w:rFonts w:ascii="Calibri" w:hAnsi="Calibri" w:cs="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1b3490"/>
    <w:basedOn w:val="DefaultParagraphFont"/>
    <w:rPr>
      <w:rFonts w:ascii="Cambria" w:hAnsi="Cambria" w:cs="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2017-01-20T02:38:00Z</dcterms:created>
  <dc:language>en-IN</dc:language>
  <cp:lastModifiedBy>nit pc</cp:lastModifiedBy>
  <dcterms:modified xsi:type="dcterms:W3CDTF">2017-01-20T03:18:00Z</dcterms:modified>
  <cp:revision>2</cp:revision>
</cp:coreProperties>
</file>